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96704AD" w14:textId="73162252" w:rsidR="00837B2B" w:rsidRPr="00EE5E47" w:rsidRDefault="00837B2B" w:rsidP="00F75060">
      <w:pPr>
        <w:pStyle w:val="PlainText"/>
        <w:rPr>
          <w:rFonts w:asciiTheme="minorHAnsi" w:hAnsiTheme="minorHAnsi" w:cstheme="minorHAnsi"/>
        </w:rPr>
      </w:pPr>
      <w:r w:rsidRPr="00EE5E47">
        <w:rPr>
          <w:rFonts w:asciiTheme="minorHAnsi" w:hAnsiTheme="minorHAnsi" w:cstheme="minorHAnsi"/>
          <w:b/>
          <w:bCs/>
        </w:rPr>
        <w:t>PERSONAL DETAILS</w:t>
      </w:r>
    </w:p>
    <w:p w14:paraId="102B4029" w14:textId="77777777" w:rsidR="00837B2B" w:rsidRPr="00EE5E47" w:rsidRDefault="00837B2B">
      <w:pPr>
        <w:pStyle w:val="PlainText"/>
        <w:jc w:val="both"/>
        <w:rPr>
          <w:rFonts w:asciiTheme="minorHAnsi" w:hAnsiTheme="minorHAnsi" w:cstheme="minorHAnsi"/>
        </w:rPr>
      </w:pPr>
    </w:p>
    <w:p w14:paraId="66491A2B" w14:textId="5B2D7FBC" w:rsidR="005C16F6" w:rsidRPr="00EE5E47" w:rsidRDefault="00837B2B" w:rsidP="00C91AEC">
      <w:pPr>
        <w:pStyle w:val="PlainText"/>
        <w:numPr>
          <w:ilvl w:val="0"/>
          <w:numId w:val="2"/>
        </w:numPr>
        <w:rPr>
          <w:rFonts w:asciiTheme="minorHAnsi" w:hAnsiTheme="minorHAnsi" w:cstheme="minorHAnsi"/>
        </w:rPr>
      </w:pPr>
      <w:r w:rsidRPr="00EE5E47">
        <w:rPr>
          <w:rFonts w:asciiTheme="minorHAnsi" w:hAnsiTheme="minorHAnsi" w:cstheme="minorHAnsi"/>
        </w:rPr>
        <w:t>Name</w:t>
      </w:r>
      <w:r w:rsidR="00EA53FB" w:rsidRPr="00EE5E47">
        <w:rPr>
          <w:rFonts w:asciiTheme="minorHAnsi" w:hAnsiTheme="minorHAnsi" w:cstheme="minorHAnsi"/>
        </w:rPr>
        <w:t>:</w:t>
      </w:r>
      <w:r w:rsidR="006C2F43" w:rsidRPr="00EE5E47">
        <w:rPr>
          <w:rFonts w:asciiTheme="minorHAnsi" w:hAnsiTheme="minorHAnsi" w:cstheme="minorHAnsi"/>
        </w:rPr>
        <w:t xml:space="preserve"> </w:t>
      </w:r>
      <w:r w:rsidR="008B41DF" w:rsidRPr="00EE5E47">
        <w:rPr>
          <w:rFonts w:asciiTheme="minorHAnsi" w:hAnsiTheme="minorHAnsi" w:cstheme="minorHAnsi"/>
        </w:rPr>
        <w:tab/>
      </w:r>
      <w:r w:rsidR="008B41DF" w:rsidRPr="00EE5E47">
        <w:rPr>
          <w:rFonts w:asciiTheme="minorHAnsi" w:hAnsiTheme="minorHAnsi" w:cstheme="minorHAnsi"/>
        </w:rPr>
        <w:tab/>
      </w:r>
      <w:r w:rsidR="00AD35F8" w:rsidRPr="00EE5E47">
        <w:rPr>
          <w:rFonts w:asciiTheme="minorHAnsi" w:hAnsiTheme="minorHAnsi" w:cstheme="minorHAnsi"/>
          <w:b/>
        </w:rPr>
        <w:t>Anh Nguyen</w:t>
      </w:r>
      <w:r w:rsidR="00F75060">
        <w:rPr>
          <w:rFonts w:asciiTheme="minorHAnsi" w:hAnsiTheme="minorHAnsi" w:cstheme="minorHAnsi"/>
          <w:b/>
        </w:rPr>
        <w:t xml:space="preserve"> Van Viet</w:t>
      </w:r>
    </w:p>
    <w:p w14:paraId="7CB1BFD6" w14:textId="0095B65A" w:rsidR="00837B2B" w:rsidRPr="00EE5E47" w:rsidRDefault="00837B2B" w:rsidP="00C91AEC">
      <w:pPr>
        <w:pStyle w:val="PlainText"/>
        <w:numPr>
          <w:ilvl w:val="0"/>
          <w:numId w:val="2"/>
        </w:numPr>
        <w:rPr>
          <w:rFonts w:asciiTheme="minorHAnsi" w:hAnsiTheme="minorHAnsi" w:cstheme="minorHAnsi"/>
        </w:rPr>
      </w:pPr>
      <w:r w:rsidRPr="00EE5E47">
        <w:rPr>
          <w:rFonts w:asciiTheme="minorHAnsi" w:hAnsiTheme="minorHAnsi" w:cstheme="minorHAnsi"/>
        </w:rPr>
        <w:t>Nationality</w:t>
      </w:r>
      <w:r w:rsidR="00244008" w:rsidRPr="00EE5E47">
        <w:rPr>
          <w:rFonts w:asciiTheme="minorHAnsi" w:hAnsiTheme="minorHAnsi" w:cstheme="minorHAnsi"/>
        </w:rPr>
        <w:t>:</w:t>
      </w:r>
      <w:r w:rsidR="006C2F43" w:rsidRPr="00EE5E47">
        <w:rPr>
          <w:rFonts w:asciiTheme="minorHAnsi" w:hAnsiTheme="minorHAnsi" w:cstheme="minorHAnsi"/>
        </w:rPr>
        <w:t xml:space="preserve"> </w:t>
      </w:r>
      <w:r w:rsidR="008B41DF" w:rsidRPr="00EE5E47">
        <w:rPr>
          <w:rFonts w:asciiTheme="minorHAnsi" w:hAnsiTheme="minorHAnsi" w:cstheme="minorHAnsi"/>
        </w:rPr>
        <w:tab/>
      </w:r>
      <w:r w:rsidR="006C2F43" w:rsidRPr="00F75060">
        <w:rPr>
          <w:rFonts w:asciiTheme="minorHAnsi" w:hAnsiTheme="minorHAnsi" w:cstheme="minorHAnsi"/>
          <w:b/>
          <w:bCs/>
        </w:rPr>
        <w:t>Viet Nam</w:t>
      </w:r>
      <w:r w:rsidR="00244008" w:rsidRPr="00EE5E47">
        <w:rPr>
          <w:rFonts w:asciiTheme="minorHAnsi" w:hAnsiTheme="minorHAnsi" w:cstheme="minorHAnsi"/>
        </w:rPr>
        <w:tab/>
      </w:r>
    </w:p>
    <w:p w14:paraId="1C3C2211" w14:textId="3E265F4A" w:rsidR="00AD35F8" w:rsidRPr="00EE5E47" w:rsidRDefault="00F75060">
      <w:pPr>
        <w:pStyle w:val="PlainText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Gender</w:t>
      </w:r>
      <w:r w:rsidR="00244008" w:rsidRPr="00EE5E47">
        <w:rPr>
          <w:rFonts w:asciiTheme="minorHAnsi" w:hAnsiTheme="minorHAnsi" w:cstheme="minorHAnsi"/>
        </w:rPr>
        <w:t>:</w:t>
      </w:r>
      <w:r w:rsidR="006C2F43" w:rsidRPr="00EE5E47">
        <w:rPr>
          <w:rFonts w:asciiTheme="minorHAnsi" w:hAnsiTheme="minorHAnsi" w:cstheme="minorHAnsi"/>
        </w:rPr>
        <w:t xml:space="preserve"> </w:t>
      </w:r>
      <w:r w:rsidR="008B41DF" w:rsidRPr="00EE5E47">
        <w:rPr>
          <w:rFonts w:asciiTheme="minorHAnsi" w:hAnsiTheme="minorHAnsi" w:cstheme="minorHAnsi"/>
        </w:rPr>
        <w:tab/>
      </w:r>
      <w:r w:rsidR="006C2F43" w:rsidRPr="00F75060">
        <w:rPr>
          <w:rFonts w:asciiTheme="minorHAnsi" w:hAnsiTheme="minorHAnsi" w:cstheme="minorHAnsi"/>
          <w:b/>
          <w:bCs/>
        </w:rPr>
        <w:t>Male</w:t>
      </w:r>
      <w:r w:rsidR="00244008" w:rsidRPr="00EE5E47">
        <w:rPr>
          <w:rFonts w:asciiTheme="minorHAnsi" w:hAnsiTheme="minorHAnsi" w:cstheme="minorHAnsi"/>
        </w:rPr>
        <w:tab/>
      </w:r>
    </w:p>
    <w:p w14:paraId="4A197252" w14:textId="518BA5D9" w:rsidR="00837B2B" w:rsidRPr="00EE5E47" w:rsidRDefault="00F75060">
      <w:pPr>
        <w:pStyle w:val="PlainText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Date of Birth</w:t>
      </w:r>
      <w:r w:rsidR="00AD35F8" w:rsidRPr="00EE5E47">
        <w:rPr>
          <w:rFonts w:asciiTheme="minorHAnsi" w:hAnsiTheme="minorHAnsi" w:cstheme="minorHAnsi"/>
        </w:rPr>
        <w:t>:</w:t>
      </w:r>
      <w:r w:rsidR="00AD35F8" w:rsidRPr="00EE5E47">
        <w:rPr>
          <w:rFonts w:asciiTheme="minorHAnsi" w:hAnsiTheme="minorHAnsi" w:cstheme="minorHAnsi"/>
        </w:rPr>
        <w:tab/>
      </w:r>
      <w:r w:rsidRPr="00F75060">
        <w:rPr>
          <w:rFonts w:asciiTheme="minorHAnsi" w:hAnsiTheme="minorHAnsi" w:cstheme="minorHAnsi"/>
          <w:b/>
          <w:bCs/>
        </w:rPr>
        <w:t>09/07/2000</w:t>
      </w:r>
      <w:r w:rsidR="00837B2B" w:rsidRPr="00EE5E47">
        <w:rPr>
          <w:rFonts w:asciiTheme="minorHAnsi" w:hAnsiTheme="minorHAnsi" w:cstheme="minorHAnsi"/>
        </w:rPr>
        <w:tab/>
      </w:r>
      <w:r w:rsidR="00837B2B" w:rsidRPr="00EE5E47">
        <w:rPr>
          <w:rFonts w:asciiTheme="minorHAnsi" w:hAnsiTheme="minorHAnsi" w:cstheme="minorHAnsi"/>
        </w:rPr>
        <w:tab/>
      </w:r>
    </w:p>
    <w:p w14:paraId="4D439E1D" w14:textId="1C092871" w:rsidR="00837B2B" w:rsidRPr="00EE5E47" w:rsidRDefault="00F40D99" w:rsidP="002602DA">
      <w:pPr>
        <w:pStyle w:val="PlainText"/>
        <w:ind w:left="360"/>
        <w:rPr>
          <w:rFonts w:asciiTheme="minorHAnsi" w:hAnsiTheme="minorHAnsi" w:cstheme="minorHAnsi"/>
        </w:rPr>
      </w:pPr>
      <w:r w:rsidRPr="00EE5E47">
        <w:rPr>
          <w:rFonts w:asciiTheme="minorHAnsi" w:hAnsiTheme="minorHAnsi" w:cstheme="minorHAnsi"/>
        </w:rPr>
        <w:tab/>
      </w:r>
    </w:p>
    <w:p w14:paraId="36158EB6" w14:textId="77777777" w:rsidR="00837B2B" w:rsidRPr="00EE5E47" w:rsidRDefault="00837B2B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9270" w:type="dxa"/>
        <w:tblLayout w:type="fixed"/>
        <w:tblLook w:val="0000" w:firstRow="0" w:lastRow="0" w:firstColumn="0" w:lastColumn="0" w:noHBand="0" w:noVBand="0"/>
      </w:tblPr>
      <w:tblGrid>
        <w:gridCol w:w="9270"/>
      </w:tblGrid>
      <w:tr w:rsidR="00837B2B" w:rsidRPr="00EE5E47" w14:paraId="3C6CB45B" w14:textId="77777777" w:rsidTr="002602DA">
        <w:tc>
          <w:tcPr>
            <w:tcW w:w="9270" w:type="dxa"/>
            <w:shd w:val="clear" w:color="auto" w:fill="EBE4EC"/>
            <w:vAlign w:val="center"/>
          </w:tcPr>
          <w:p w14:paraId="74109D3A" w14:textId="77777777" w:rsidR="00837B2B" w:rsidRPr="00EE5E47" w:rsidRDefault="00837B2B" w:rsidP="002602DA">
            <w:pPr>
              <w:spacing w:before="9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OBJECTIVE</w:t>
            </w:r>
          </w:p>
        </w:tc>
      </w:tr>
    </w:tbl>
    <w:p w14:paraId="314FCB52" w14:textId="77777777" w:rsidR="00837B2B" w:rsidRPr="00EE5E47" w:rsidRDefault="00837B2B">
      <w:pPr>
        <w:rPr>
          <w:rFonts w:asciiTheme="minorHAnsi" w:hAnsiTheme="minorHAnsi" w:cstheme="minorHAnsi"/>
          <w:sz w:val="20"/>
          <w:szCs w:val="20"/>
        </w:rPr>
      </w:pPr>
    </w:p>
    <w:p w14:paraId="6BD32A8D" w14:textId="2E1C16AC" w:rsidR="006C2F43" w:rsidRPr="00F75060" w:rsidRDefault="006C2F43" w:rsidP="00F75060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D35DF7">
        <w:rPr>
          <w:rFonts w:asciiTheme="minorHAnsi" w:hAnsiTheme="minorHAnsi" w:cstheme="minorHAnsi"/>
          <w:b/>
          <w:bCs/>
          <w:sz w:val="20"/>
          <w:szCs w:val="20"/>
        </w:rPr>
        <w:t>Short-term:</w:t>
      </w:r>
      <w:r w:rsidRPr="00F75060">
        <w:rPr>
          <w:rFonts w:asciiTheme="minorHAnsi" w:hAnsiTheme="minorHAnsi" w:cstheme="minorHAnsi"/>
          <w:sz w:val="20"/>
          <w:szCs w:val="20"/>
        </w:rPr>
        <w:t xml:space="preserve"> </w:t>
      </w:r>
      <w:r w:rsidR="00D35DF7" w:rsidRPr="00D35DF7">
        <w:rPr>
          <w:rFonts w:asciiTheme="minorHAnsi" w:hAnsiTheme="minorHAnsi" w:cstheme="minorHAnsi"/>
          <w:sz w:val="20"/>
          <w:szCs w:val="20"/>
        </w:rPr>
        <w:t>Focus on researching advanced technologies to enhance the development of websites, mobile applications, and AI integrations. Continuously improve personal expertise and foster skill development within the team.</w:t>
      </w:r>
    </w:p>
    <w:p w14:paraId="7CC0CCE0" w14:textId="2F71210E" w:rsidR="00B969AB" w:rsidRPr="00F75060" w:rsidRDefault="006C2F43" w:rsidP="00F7506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D35DF7">
        <w:rPr>
          <w:rFonts w:asciiTheme="minorHAnsi" w:hAnsiTheme="minorHAnsi" w:cstheme="minorHAnsi"/>
          <w:b/>
          <w:bCs/>
          <w:sz w:val="20"/>
          <w:szCs w:val="20"/>
        </w:rPr>
        <w:t>Long-term:</w:t>
      </w:r>
      <w:r w:rsidRPr="00F75060">
        <w:rPr>
          <w:rFonts w:asciiTheme="minorHAnsi" w:hAnsiTheme="minorHAnsi" w:cstheme="minorHAnsi"/>
          <w:sz w:val="20"/>
          <w:szCs w:val="20"/>
        </w:rPr>
        <w:t xml:space="preserve"> </w:t>
      </w:r>
      <w:r w:rsidR="00D35DF7" w:rsidRPr="00D35DF7">
        <w:rPr>
          <w:rFonts w:asciiTheme="minorHAnsi" w:hAnsiTheme="minorHAnsi" w:cstheme="minorHAnsi"/>
          <w:sz w:val="20"/>
          <w:szCs w:val="20"/>
        </w:rPr>
        <w:t>Aspire to lead a team of 5 or more members within 1–2 years and take full responsibility for managing projects within 3 years.</w:t>
      </w:r>
    </w:p>
    <w:p w14:paraId="76D29DC6" w14:textId="77777777" w:rsidR="006C2F43" w:rsidRPr="00EE5E47" w:rsidRDefault="006C2F43" w:rsidP="006C2F43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90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90"/>
      </w:tblGrid>
      <w:tr w:rsidR="0067340D" w:rsidRPr="00EE5E47" w14:paraId="787F9F2A" w14:textId="77777777" w:rsidTr="00290CD7">
        <w:trPr>
          <w:trHeight w:val="393"/>
        </w:trPr>
        <w:tc>
          <w:tcPr>
            <w:tcW w:w="9090" w:type="dxa"/>
            <w:shd w:val="clear" w:color="auto" w:fill="EBE4EC"/>
          </w:tcPr>
          <w:p w14:paraId="0B80B23A" w14:textId="77777777" w:rsidR="0067340D" w:rsidRPr="00EE5E47" w:rsidRDefault="0067340D">
            <w:pPr>
              <w:spacing w:before="9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hAnsiTheme="minorHAnsi" w:cstheme="minorHAnsi"/>
                <w:b/>
                <w:sz w:val="20"/>
                <w:szCs w:val="20"/>
              </w:rPr>
              <w:t>PROFESSIONAL SUMMARY</w:t>
            </w:r>
          </w:p>
        </w:tc>
      </w:tr>
      <w:tr w:rsidR="0067340D" w:rsidRPr="00EE5E47" w14:paraId="20F54276" w14:textId="77777777" w:rsidTr="00290CD7">
        <w:trPr>
          <w:trHeight w:val="850"/>
        </w:trPr>
        <w:tc>
          <w:tcPr>
            <w:tcW w:w="9090" w:type="dxa"/>
            <w:shd w:val="clear" w:color="auto" w:fill="auto"/>
          </w:tcPr>
          <w:p w14:paraId="2948CE6C" w14:textId="3F07BFAD" w:rsidR="00E83EC1" w:rsidRPr="00E83EC1" w:rsidRDefault="00E83EC1" w:rsidP="00E83EC1">
            <w:pPr>
              <w:pStyle w:val="TableText1"/>
              <w:snapToGrid w:val="0"/>
              <w:spacing w:line="276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83EC1">
              <w:rPr>
                <w:rFonts w:asciiTheme="minorHAnsi" w:eastAsia="Arial" w:hAnsiTheme="minorHAnsi" w:cstheme="minorHAnsi"/>
                <w:sz w:val="20"/>
                <w:szCs w:val="20"/>
              </w:rPr>
              <w:t>I have over 3 years of experience as a Fullstack Developer and have participated in 8 projects of varying sizes across different business domains. My expertise includes:</w:t>
            </w:r>
          </w:p>
          <w:p w14:paraId="6923CD63" w14:textId="135612DF" w:rsidR="00E83EC1" w:rsidRPr="00E83EC1" w:rsidRDefault="00E83EC1" w:rsidP="00E83EC1">
            <w:pPr>
              <w:pStyle w:val="TableText1"/>
              <w:numPr>
                <w:ilvl w:val="0"/>
                <w:numId w:val="10"/>
              </w:numPr>
              <w:snapToGrid w:val="0"/>
              <w:spacing w:line="276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83EC1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Backend development</w:t>
            </w:r>
            <w:r w:rsidRPr="00E83EC1">
              <w:rPr>
                <w:rFonts w:asciiTheme="minorHAnsi" w:eastAsia="Arial" w:hAnsiTheme="minorHAnsi" w:cstheme="minorHAnsi"/>
                <w:sz w:val="20"/>
                <w:szCs w:val="20"/>
              </w:rPr>
              <w:t>: Using Java and the Spring Boot framework.</w:t>
            </w:r>
          </w:p>
          <w:p w14:paraId="1D8B4C19" w14:textId="594113C3" w:rsidR="00E83EC1" w:rsidRPr="00E83EC1" w:rsidRDefault="00E83EC1" w:rsidP="00E83EC1">
            <w:pPr>
              <w:pStyle w:val="TableText1"/>
              <w:numPr>
                <w:ilvl w:val="0"/>
                <w:numId w:val="10"/>
              </w:numPr>
              <w:snapToGrid w:val="0"/>
              <w:spacing w:line="276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83EC1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Frontend development</w:t>
            </w:r>
            <w:r w:rsidRPr="00E83EC1">
              <w:rPr>
                <w:rFonts w:asciiTheme="minorHAnsi" w:eastAsia="Arial" w:hAnsiTheme="minorHAnsi" w:cstheme="minorHAnsi"/>
                <w:sz w:val="20"/>
                <w:szCs w:val="20"/>
              </w:rPr>
              <w:t>: Building web interfaces with JavaScript and the ReactJS framework.</w:t>
            </w:r>
          </w:p>
          <w:p w14:paraId="03F31B99" w14:textId="590ADD2E" w:rsidR="00E83EC1" w:rsidRPr="00E83EC1" w:rsidRDefault="00E83EC1" w:rsidP="00E83EC1">
            <w:pPr>
              <w:pStyle w:val="TableText1"/>
              <w:numPr>
                <w:ilvl w:val="0"/>
                <w:numId w:val="10"/>
              </w:numPr>
              <w:snapToGrid w:val="0"/>
              <w:spacing w:line="276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83EC1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AI system integration</w:t>
            </w:r>
            <w:r w:rsidRPr="00E83EC1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: </w:t>
            </w:r>
            <w:r w:rsidR="00633958" w:rsidRPr="00E83EC1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Using </w:t>
            </w:r>
            <w:r w:rsidRPr="00E83EC1">
              <w:rPr>
                <w:rFonts w:asciiTheme="minorHAnsi" w:eastAsia="Arial" w:hAnsiTheme="minorHAnsi" w:cstheme="minorHAnsi"/>
                <w:sz w:val="20"/>
                <w:szCs w:val="20"/>
              </w:rPr>
              <w:t>Python.</w:t>
            </w:r>
          </w:p>
          <w:p w14:paraId="20767F1F" w14:textId="73AF1C49" w:rsidR="00E83EC1" w:rsidRPr="00E83EC1" w:rsidRDefault="00E83EC1" w:rsidP="00E83EC1">
            <w:pPr>
              <w:pStyle w:val="TableText1"/>
              <w:numPr>
                <w:ilvl w:val="0"/>
                <w:numId w:val="10"/>
              </w:numPr>
              <w:snapToGrid w:val="0"/>
              <w:spacing w:line="276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83EC1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Database management</w:t>
            </w:r>
            <w:r w:rsidRPr="00E83EC1">
              <w:rPr>
                <w:rFonts w:asciiTheme="minorHAnsi" w:eastAsia="Arial" w:hAnsiTheme="minorHAnsi" w:cstheme="minorHAnsi"/>
                <w:sz w:val="20"/>
                <w:szCs w:val="20"/>
              </w:rPr>
              <w:t>: Working with MySQL and Redis (for caching and queue processing).</w:t>
            </w:r>
          </w:p>
          <w:p w14:paraId="530A15F4" w14:textId="3DF3D05E" w:rsidR="002602DA" w:rsidRPr="00EE5E47" w:rsidRDefault="00E83EC1" w:rsidP="00E83EC1">
            <w:pPr>
              <w:pStyle w:val="TableText1"/>
              <w:numPr>
                <w:ilvl w:val="0"/>
                <w:numId w:val="10"/>
              </w:numPr>
              <w:tabs>
                <w:tab w:val="clear" w:pos="3420"/>
              </w:tabs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E83EC1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Handling complex business processes</w:t>
            </w:r>
            <w:r w:rsidRPr="00E83EC1">
              <w:rPr>
                <w:rFonts w:asciiTheme="minorHAnsi" w:eastAsia="Arial" w:hAnsiTheme="minorHAnsi" w:cstheme="minorHAnsi"/>
                <w:sz w:val="20"/>
                <w:szCs w:val="20"/>
              </w:rPr>
              <w:t>: Leveraging JBPM.</w:t>
            </w:r>
          </w:p>
        </w:tc>
      </w:tr>
      <w:tr w:rsidR="0067340D" w:rsidRPr="00EE5E47" w14:paraId="43F0DD57" w14:textId="77777777" w:rsidTr="00290CD7">
        <w:trPr>
          <w:trHeight w:val="378"/>
        </w:trPr>
        <w:tc>
          <w:tcPr>
            <w:tcW w:w="9090" w:type="dxa"/>
            <w:shd w:val="clear" w:color="auto" w:fill="EBE4EC"/>
          </w:tcPr>
          <w:p w14:paraId="5B5DA41F" w14:textId="77777777" w:rsidR="0067340D" w:rsidRPr="00EE5E47" w:rsidRDefault="0067340D" w:rsidP="00290CD7">
            <w:pPr>
              <w:spacing w:before="96"/>
              <w:ind w:right="-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EDUCATION &amp; </w:t>
            </w:r>
            <w:r w:rsidRPr="00EE5E47">
              <w:rPr>
                <w:rFonts w:asciiTheme="minorHAnsi" w:hAnsiTheme="minorHAnsi" w:cstheme="minorHAnsi"/>
                <w:b/>
                <w:iCs/>
                <w:sz w:val="20"/>
                <w:szCs w:val="20"/>
              </w:rPr>
              <w:t>CERTIFICATIONS</w:t>
            </w:r>
          </w:p>
        </w:tc>
      </w:tr>
      <w:tr w:rsidR="0067340D" w:rsidRPr="00EE5E47" w14:paraId="2001D7BF" w14:textId="77777777" w:rsidTr="00290CD7">
        <w:tblPrEx>
          <w:tblCellMar>
            <w:left w:w="108" w:type="dxa"/>
            <w:right w:w="108" w:type="dxa"/>
          </w:tblCellMar>
        </w:tblPrEx>
        <w:trPr>
          <w:trHeight w:val="1375"/>
        </w:trPr>
        <w:tc>
          <w:tcPr>
            <w:tcW w:w="9090" w:type="dxa"/>
            <w:shd w:val="clear" w:color="auto" w:fill="auto"/>
          </w:tcPr>
          <w:p w14:paraId="0A6839A3" w14:textId="77777777" w:rsidR="0067340D" w:rsidRPr="00EE5E47" w:rsidRDefault="0067340D">
            <w:pPr>
              <w:snapToGrid w:val="0"/>
              <w:spacing w:before="96"/>
              <w:rPr>
                <w:rFonts w:asciiTheme="minorHAnsi" w:hAnsiTheme="minorHAnsi" w:cstheme="minorHAnsi"/>
                <w:sz w:val="20"/>
                <w:szCs w:val="20"/>
              </w:rPr>
            </w:pPr>
          </w:p>
          <w:tbl>
            <w:tblPr>
              <w:tblW w:w="8878" w:type="dxa"/>
              <w:tblInd w:w="2" w:type="dxa"/>
              <w:tblLayout w:type="fixed"/>
              <w:tblLook w:val="0000" w:firstRow="0" w:lastRow="0" w:firstColumn="0" w:lastColumn="0" w:noHBand="0" w:noVBand="0"/>
            </w:tblPr>
            <w:tblGrid>
              <w:gridCol w:w="2530"/>
              <w:gridCol w:w="6348"/>
            </w:tblGrid>
            <w:tr w:rsidR="005E2BE8" w:rsidRPr="00EE5E47" w14:paraId="08347BB1" w14:textId="77777777" w:rsidTr="00155F1A">
              <w:trPr>
                <w:trHeight w:val="682"/>
              </w:trPr>
              <w:tc>
                <w:tcPr>
                  <w:tcW w:w="2530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24E22629" w14:textId="31F5F51A" w:rsidR="005E2BE8" w:rsidRPr="00EE5E47" w:rsidRDefault="005E2BE8" w:rsidP="005E2BE8">
                  <w:pPr>
                    <w:spacing w:line="276" w:lineRule="auto"/>
                    <w:rPr>
                      <w:rFonts w:asciiTheme="minorHAnsi" w:eastAsia="Arial" w:hAnsiTheme="minorHAnsi" w:cstheme="minorHAnsi"/>
                      <w:sz w:val="20"/>
                      <w:szCs w:val="20"/>
                    </w:rPr>
                  </w:pPr>
                  <w:r w:rsidRPr="007169C1">
                    <w:rPr>
                      <w:rFonts w:asciiTheme="minorHAnsi" w:eastAsia="Arial" w:hAnsiTheme="minorHAnsi" w:cstheme="minorHAnsi"/>
                      <w:b/>
                      <w:bCs/>
                      <w:sz w:val="20"/>
                      <w:szCs w:val="20"/>
                    </w:rPr>
                    <w:t>From:</w:t>
                  </w:r>
                  <w:r w:rsidRPr="00EE5E47">
                    <w:rPr>
                      <w:rFonts w:asciiTheme="minorHAnsi" w:eastAsia="Arial" w:hAnsiTheme="minorHAnsi" w:cstheme="minorHAnsi"/>
                      <w:sz w:val="20"/>
                      <w:szCs w:val="20"/>
                    </w:rPr>
                    <w:t xml:space="preserve"> Jun/</w:t>
                  </w:r>
                  <w:r w:rsidR="00BA14E2" w:rsidRPr="00EE5E47">
                    <w:rPr>
                      <w:rFonts w:asciiTheme="minorHAnsi" w:eastAsia="Arial" w:hAnsiTheme="minorHAnsi" w:cstheme="minorHAnsi"/>
                      <w:sz w:val="20"/>
                      <w:szCs w:val="20"/>
                    </w:rPr>
                    <w:t>201</w:t>
                  </w:r>
                  <w:r w:rsidR="00706FCC">
                    <w:rPr>
                      <w:rFonts w:asciiTheme="minorHAnsi" w:eastAsia="Arial" w:hAnsiTheme="minorHAnsi" w:cstheme="minorHAnsi"/>
                      <w:sz w:val="20"/>
                      <w:szCs w:val="20"/>
                    </w:rPr>
                    <w:t>8</w:t>
                  </w:r>
                </w:p>
                <w:p w14:paraId="1DE66924" w14:textId="235D60ED" w:rsidR="005E2BE8" w:rsidRPr="00EE5E47" w:rsidRDefault="005E2BE8" w:rsidP="005E2BE8">
                  <w:pPr>
                    <w:spacing w:line="276" w:lineRule="auto"/>
                    <w:rPr>
                      <w:rFonts w:asciiTheme="minorHAnsi" w:eastAsia="Arial" w:hAnsiTheme="minorHAnsi" w:cstheme="minorHAnsi"/>
                      <w:sz w:val="20"/>
                      <w:szCs w:val="20"/>
                    </w:rPr>
                  </w:pPr>
                  <w:r w:rsidRPr="007169C1">
                    <w:rPr>
                      <w:rFonts w:asciiTheme="minorHAnsi" w:eastAsia="Arial" w:hAnsiTheme="minorHAnsi" w:cstheme="minorHAnsi"/>
                      <w:b/>
                      <w:bCs/>
                      <w:sz w:val="20"/>
                      <w:szCs w:val="20"/>
                    </w:rPr>
                    <w:t>To:</w:t>
                  </w:r>
                  <w:r w:rsidRPr="00EE5E47">
                    <w:rPr>
                      <w:rFonts w:asciiTheme="minorHAnsi" w:eastAsia="Arial" w:hAnsiTheme="minorHAnsi" w:cstheme="minorHAnsi"/>
                      <w:sz w:val="20"/>
                      <w:szCs w:val="20"/>
                    </w:rPr>
                    <w:t xml:space="preserve"> Jun/</w:t>
                  </w:r>
                  <w:r w:rsidR="00BA14E2" w:rsidRPr="00EE5E47">
                    <w:rPr>
                      <w:rFonts w:asciiTheme="minorHAnsi" w:eastAsia="Arial" w:hAnsiTheme="minorHAnsi" w:cstheme="minorHAnsi"/>
                      <w:sz w:val="20"/>
                      <w:szCs w:val="20"/>
                    </w:rPr>
                    <w:t>20</w:t>
                  </w:r>
                  <w:r w:rsidR="00DE2581">
                    <w:rPr>
                      <w:rFonts w:asciiTheme="minorHAnsi" w:eastAsia="Arial" w:hAnsiTheme="minorHAnsi" w:cstheme="minorHAnsi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6348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47DD5069" w14:textId="77777777" w:rsidR="005E2BE8" w:rsidRPr="00EE5E47" w:rsidRDefault="005E2BE8" w:rsidP="00750B1B">
                  <w:pPr>
                    <w:numPr>
                      <w:ilvl w:val="0"/>
                      <w:numId w:val="5"/>
                    </w:numPr>
                    <w:shd w:val="clear" w:color="auto" w:fill="FFFFFF"/>
                    <w:suppressAutoHyphens w:val="0"/>
                    <w:spacing w:line="276" w:lineRule="auto"/>
                    <w:ind w:left="0"/>
                    <w:textAlignment w:val="baseline"/>
                    <w:rPr>
                      <w:rFonts w:asciiTheme="minorHAnsi" w:eastAsia="Times New Roman" w:hAnsiTheme="minorHAnsi" w:cstheme="minorHAnsi"/>
                      <w:color w:val="000000" w:themeColor="text1"/>
                      <w:sz w:val="20"/>
                      <w:szCs w:val="20"/>
                    </w:rPr>
                  </w:pPr>
                  <w:r w:rsidRPr="00EE5E47">
                    <w:rPr>
                      <w:rFonts w:asciiTheme="minorHAnsi" w:eastAsia="Times New Roman" w:hAnsiTheme="minorHAnsi" w:cstheme="minorHAnsi"/>
                      <w:bCs/>
                      <w:sz w:val="20"/>
                      <w:szCs w:val="20"/>
                    </w:rPr>
                    <w:t xml:space="preserve">School: </w:t>
                  </w:r>
                  <w:r w:rsidRPr="00EE5E47">
                    <w:rPr>
                      <w:rFonts w:asciiTheme="minorHAnsi" w:eastAsia="Times New Roman" w:hAnsiTheme="minorHAnsi" w:cstheme="minorHAnsi"/>
                      <w:b/>
                      <w:bCs/>
                      <w:sz w:val="20"/>
                      <w:szCs w:val="20"/>
                    </w:rPr>
                    <w:t>University of Engineering and Technology, Ha Noi national university</w:t>
                  </w:r>
                </w:p>
                <w:p w14:paraId="551E5876" w14:textId="38D6057E" w:rsidR="005E2BE8" w:rsidRPr="00EE5E47" w:rsidRDefault="005E2BE8" w:rsidP="005E2BE8">
                  <w:pPr>
                    <w:shd w:val="clear" w:color="auto" w:fill="FFFFFF"/>
                    <w:suppressAutoHyphens w:val="0"/>
                    <w:spacing w:line="276" w:lineRule="auto"/>
                    <w:textAlignment w:val="baseline"/>
                    <w:rPr>
                      <w:rFonts w:asciiTheme="minorHAnsi" w:eastAsia="Times New Roman" w:hAnsiTheme="minorHAnsi" w:cstheme="minorHAnsi"/>
                      <w:bCs/>
                      <w:sz w:val="20"/>
                      <w:szCs w:val="20"/>
                    </w:rPr>
                  </w:pPr>
                  <w:r w:rsidRPr="00EE5E47">
                    <w:rPr>
                      <w:rFonts w:asciiTheme="minorHAnsi" w:eastAsia="Times New Roman" w:hAnsiTheme="minorHAnsi" w:cstheme="minorHAnsi"/>
                      <w:bCs/>
                      <w:sz w:val="20"/>
                      <w:szCs w:val="20"/>
                    </w:rPr>
                    <w:t xml:space="preserve">Major: </w:t>
                  </w:r>
                  <w:r w:rsidR="00D338B8" w:rsidRPr="00D338B8">
                    <w:rPr>
                      <w:rFonts w:asciiTheme="minorHAnsi" w:eastAsia="Times New Roman" w:hAnsiTheme="minorHAnsi" w:cstheme="minorHAnsi"/>
                      <w:bCs/>
                      <w:sz w:val="20"/>
                      <w:szCs w:val="20"/>
                    </w:rPr>
                    <w:t>Engineering Physics and Nanotechnology</w:t>
                  </w:r>
                </w:p>
              </w:tc>
            </w:tr>
            <w:tr w:rsidR="005E2BE8" w:rsidRPr="00EE5E47" w14:paraId="2DC62E44" w14:textId="77777777" w:rsidTr="00155F1A">
              <w:trPr>
                <w:trHeight w:val="682"/>
              </w:trPr>
              <w:tc>
                <w:tcPr>
                  <w:tcW w:w="2530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704E09B1" w14:textId="4A794BE7" w:rsidR="005E2BE8" w:rsidRPr="00EE5E47" w:rsidRDefault="005E2BE8" w:rsidP="005E2BE8">
                  <w:pPr>
                    <w:spacing w:line="276" w:lineRule="auto"/>
                    <w:rPr>
                      <w:rFonts w:asciiTheme="minorHAnsi" w:eastAsia="Arial" w:hAnsiTheme="minorHAnsi" w:cstheme="minorHAnsi"/>
                      <w:sz w:val="20"/>
                      <w:szCs w:val="20"/>
                    </w:rPr>
                  </w:pPr>
                  <w:r w:rsidRPr="007169C1">
                    <w:rPr>
                      <w:rFonts w:asciiTheme="minorHAnsi" w:eastAsia="Arial" w:hAnsiTheme="minorHAnsi" w:cstheme="minorHAnsi"/>
                      <w:b/>
                      <w:bCs/>
                      <w:sz w:val="20"/>
                      <w:szCs w:val="20"/>
                    </w:rPr>
                    <w:t>From:</w:t>
                  </w:r>
                  <w:r w:rsidRPr="00EE5E47">
                    <w:rPr>
                      <w:rFonts w:asciiTheme="minorHAnsi" w:eastAsia="Arial" w:hAnsiTheme="minorHAnsi" w:cstheme="minorHAnsi"/>
                      <w:sz w:val="20"/>
                      <w:szCs w:val="20"/>
                    </w:rPr>
                    <w:t xml:space="preserve"> Aug/</w:t>
                  </w:r>
                  <w:r w:rsidR="00BA14E2" w:rsidRPr="00EE5E47">
                    <w:rPr>
                      <w:rFonts w:asciiTheme="minorHAnsi" w:eastAsia="Arial" w:hAnsiTheme="minorHAnsi" w:cstheme="minorHAnsi"/>
                      <w:sz w:val="20"/>
                      <w:szCs w:val="20"/>
                    </w:rPr>
                    <w:t>20</w:t>
                  </w:r>
                  <w:r w:rsidR="00D338B8">
                    <w:rPr>
                      <w:rFonts w:asciiTheme="minorHAnsi" w:eastAsia="Arial" w:hAnsiTheme="minorHAnsi" w:cstheme="minorHAnsi"/>
                      <w:sz w:val="20"/>
                      <w:szCs w:val="20"/>
                    </w:rPr>
                    <w:t>21</w:t>
                  </w:r>
                </w:p>
                <w:p w14:paraId="0C087606" w14:textId="3DC20E69" w:rsidR="005E2BE8" w:rsidRPr="00EE5E47" w:rsidRDefault="005E2BE8" w:rsidP="005E2BE8">
                  <w:pPr>
                    <w:spacing w:line="276" w:lineRule="auto"/>
                    <w:rPr>
                      <w:rFonts w:asciiTheme="minorHAnsi" w:eastAsia="Arial" w:hAnsiTheme="minorHAnsi" w:cstheme="minorHAnsi"/>
                      <w:sz w:val="20"/>
                      <w:szCs w:val="20"/>
                    </w:rPr>
                  </w:pPr>
                  <w:r w:rsidRPr="007169C1">
                    <w:rPr>
                      <w:rFonts w:asciiTheme="minorHAnsi" w:eastAsia="Arial" w:hAnsiTheme="minorHAnsi" w:cstheme="minorHAnsi"/>
                      <w:b/>
                      <w:bCs/>
                      <w:sz w:val="20"/>
                      <w:szCs w:val="20"/>
                    </w:rPr>
                    <w:t>To:</w:t>
                  </w:r>
                  <w:r w:rsidRPr="00EE5E47">
                    <w:rPr>
                      <w:rFonts w:asciiTheme="minorHAnsi" w:eastAsia="Arial" w:hAnsiTheme="minorHAnsi" w:cstheme="minorHAnsi"/>
                      <w:sz w:val="20"/>
                      <w:szCs w:val="20"/>
                    </w:rPr>
                    <w:t xml:space="preserve"> </w:t>
                  </w:r>
                  <w:r w:rsidR="00D338B8" w:rsidRPr="00EE5E47">
                    <w:rPr>
                      <w:rFonts w:asciiTheme="minorHAnsi" w:eastAsia="Arial" w:hAnsiTheme="minorHAnsi" w:cstheme="minorHAnsi"/>
                      <w:sz w:val="20"/>
                      <w:szCs w:val="20"/>
                    </w:rPr>
                    <w:t>Aug</w:t>
                  </w:r>
                  <w:r w:rsidRPr="00EE5E47">
                    <w:rPr>
                      <w:rFonts w:asciiTheme="minorHAnsi" w:eastAsia="Arial" w:hAnsiTheme="minorHAnsi" w:cstheme="minorHAnsi"/>
                      <w:sz w:val="20"/>
                      <w:szCs w:val="20"/>
                    </w:rPr>
                    <w:t>/</w:t>
                  </w:r>
                  <w:r w:rsidR="00BA14E2" w:rsidRPr="00EE5E47">
                    <w:rPr>
                      <w:rFonts w:asciiTheme="minorHAnsi" w:eastAsia="Arial" w:hAnsiTheme="minorHAnsi" w:cstheme="minorHAnsi"/>
                      <w:sz w:val="20"/>
                      <w:szCs w:val="20"/>
                    </w:rPr>
                    <w:t>20</w:t>
                  </w:r>
                  <w:r w:rsidR="00D338B8">
                    <w:rPr>
                      <w:rFonts w:asciiTheme="minorHAnsi" w:eastAsia="Arial" w:hAnsiTheme="minorHAnsi" w:cstheme="minorHAnsi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6348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536A324D" w14:textId="55891F75" w:rsidR="005E2BE8" w:rsidRPr="00EE5E47" w:rsidRDefault="005E2BE8" w:rsidP="00750B1B">
                  <w:pPr>
                    <w:numPr>
                      <w:ilvl w:val="0"/>
                      <w:numId w:val="5"/>
                    </w:numPr>
                    <w:shd w:val="clear" w:color="auto" w:fill="FFFFFF"/>
                    <w:suppressAutoHyphens w:val="0"/>
                    <w:spacing w:line="276" w:lineRule="auto"/>
                    <w:ind w:left="0"/>
                    <w:textAlignment w:val="baseline"/>
                    <w:rPr>
                      <w:rFonts w:asciiTheme="minorHAnsi" w:eastAsia="Times New Roman" w:hAnsiTheme="minorHAnsi" w:cstheme="minorHAnsi"/>
                      <w:b/>
                      <w:color w:val="000000" w:themeColor="text1"/>
                      <w:sz w:val="20"/>
                      <w:szCs w:val="20"/>
                    </w:rPr>
                  </w:pPr>
                  <w:r w:rsidRPr="00EE5E47">
                    <w:rPr>
                      <w:rFonts w:asciiTheme="minorHAnsi" w:eastAsia="Times New Roman" w:hAnsiTheme="minorHAnsi" w:cstheme="minorHAnsi"/>
                      <w:bCs/>
                      <w:sz w:val="20"/>
                      <w:szCs w:val="20"/>
                    </w:rPr>
                    <w:t xml:space="preserve">School: </w:t>
                  </w:r>
                  <w:r w:rsidRPr="00EE5E47">
                    <w:rPr>
                      <w:rFonts w:asciiTheme="minorHAnsi" w:eastAsia="Times New Roman" w:hAnsiTheme="minorHAnsi" w:cstheme="minorHAnsi"/>
                      <w:b/>
                      <w:bCs/>
                      <w:sz w:val="20"/>
                      <w:szCs w:val="20"/>
                    </w:rPr>
                    <w:t>VTI Academy</w:t>
                  </w:r>
                </w:p>
                <w:p w14:paraId="3BA46BBE" w14:textId="03E64767" w:rsidR="005E2BE8" w:rsidRPr="00EE5E47" w:rsidRDefault="005E2BE8" w:rsidP="00750B1B">
                  <w:pPr>
                    <w:numPr>
                      <w:ilvl w:val="0"/>
                      <w:numId w:val="5"/>
                    </w:numPr>
                    <w:shd w:val="clear" w:color="auto" w:fill="FFFFFF"/>
                    <w:suppressAutoHyphens w:val="0"/>
                    <w:spacing w:line="276" w:lineRule="auto"/>
                    <w:ind w:left="0"/>
                    <w:textAlignment w:val="baseline"/>
                    <w:rPr>
                      <w:rFonts w:asciiTheme="minorHAnsi" w:eastAsia="Times New Roman" w:hAnsiTheme="minorHAnsi" w:cstheme="minorHAnsi"/>
                      <w:bCs/>
                      <w:sz w:val="20"/>
                      <w:szCs w:val="20"/>
                    </w:rPr>
                  </w:pPr>
                  <w:r w:rsidRPr="00EE5E47">
                    <w:rPr>
                      <w:rFonts w:asciiTheme="minorHAnsi" w:eastAsia="Times New Roman" w:hAnsiTheme="minorHAnsi" w:cstheme="minorHAnsi"/>
                      <w:bCs/>
                      <w:sz w:val="20"/>
                      <w:szCs w:val="20"/>
                    </w:rPr>
                    <w:t>Major: Web Full-stack Developer</w:t>
                  </w:r>
                </w:p>
              </w:tc>
            </w:tr>
          </w:tbl>
          <w:p w14:paraId="0882CA29" w14:textId="77777777" w:rsidR="0067340D" w:rsidRPr="00EE5E47" w:rsidRDefault="0067340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DB08550" w14:textId="03C06F84" w:rsidR="00155F1A" w:rsidRPr="00EE5E47" w:rsidRDefault="00155F1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7340D" w:rsidRPr="00EE5E47" w14:paraId="6C5C5568" w14:textId="77777777" w:rsidTr="00290CD7">
        <w:trPr>
          <w:trHeight w:val="393"/>
        </w:trPr>
        <w:tc>
          <w:tcPr>
            <w:tcW w:w="9090" w:type="dxa"/>
            <w:shd w:val="clear" w:color="auto" w:fill="EBE4EC"/>
          </w:tcPr>
          <w:p w14:paraId="01BE85D8" w14:textId="77777777" w:rsidR="0067340D" w:rsidRPr="00EE5E47" w:rsidRDefault="0067340D">
            <w:pPr>
              <w:spacing w:before="9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hAnsiTheme="minorHAnsi" w:cstheme="minorHAnsi"/>
                <w:b/>
                <w:sz w:val="20"/>
                <w:szCs w:val="20"/>
              </w:rPr>
              <w:t>WORK EXPERIENCE</w:t>
            </w:r>
          </w:p>
        </w:tc>
      </w:tr>
      <w:tr w:rsidR="0067340D" w:rsidRPr="00EE5E47" w14:paraId="1F1FD539" w14:textId="77777777" w:rsidTr="00290CD7">
        <w:tblPrEx>
          <w:tblCellMar>
            <w:left w:w="108" w:type="dxa"/>
            <w:right w:w="108" w:type="dxa"/>
          </w:tblCellMar>
        </w:tblPrEx>
        <w:trPr>
          <w:trHeight w:val="2567"/>
        </w:trPr>
        <w:tc>
          <w:tcPr>
            <w:tcW w:w="9090" w:type="dxa"/>
            <w:shd w:val="clear" w:color="auto" w:fill="auto"/>
          </w:tcPr>
          <w:p w14:paraId="2D4560CC" w14:textId="77777777" w:rsidR="0067340D" w:rsidRPr="00EE5E47" w:rsidRDefault="0067340D" w:rsidP="00566338">
            <w:pPr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</w:p>
          <w:tbl>
            <w:tblPr>
              <w:tblW w:w="8909" w:type="dxa"/>
              <w:tblInd w:w="2" w:type="dxa"/>
              <w:tblLayout w:type="fixed"/>
              <w:tblLook w:val="0000" w:firstRow="0" w:lastRow="0" w:firstColumn="0" w:lastColumn="0" w:noHBand="0" w:noVBand="0"/>
            </w:tblPr>
            <w:tblGrid>
              <w:gridCol w:w="2488"/>
              <w:gridCol w:w="6421"/>
            </w:tblGrid>
            <w:tr w:rsidR="0067340D" w:rsidRPr="00EE5E47" w14:paraId="421D3711" w14:textId="77777777" w:rsidTr="00300251">
              <w:trPr>
                <w:trHeight w:val="663"/>
              </w:trPr>
              <w:tc>
                <w:tcPr>
                  <w:tcW w:w="2488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416B4DA0" w14:textId="7FA8C664" w:rsidR="0067340D" w:rsidRPr="00EE5E47" w:rsidRDefault="0067340D" w:rsidP="00290CD7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169C1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>From:</w:t>
                  </w:r>
                  <w:r w:rsidRPr="00EE5E47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r w:rsidR="007169C1">
                    <w:rPr>
                      <w:rFonts w:asciiTheme="minorHAnsi" w:hAnsiTheme="minorHAnsi" w:cstheme="minorHAnsi"/>
                      <w:sz w:val="20"/>
                      <w:szCs w:val="20"/>
                    </w:rPr>
                    <w:t>Jan</w:t>
                  </w:r>
                  <w:r w:rsidR="002602DA" w:rsidRPr="00EE5E47">
                    <w:rPr>
                      <w:rFonts w:asciiTheme="minorHAnsi" w:hAnsiTheme="minorHAnsi" w:cstheme="minorHAnsi"/>
                      <w:sz w:val="20"/>
                      <w:szCs w:val="20"/>
                    </w:rPr>
                    <w:t>/</w:t>
                  </w:r>
                  <w:r w:rsidR="008B41DF" w:rsidRPr="00EE5E47">
                    <w:rPr>
                      <w:rFonts w:asciiTheme="minorHAnsi" w:hAnsiTheme="minorHAnsi" w:cstheme="minorHAnsi"/>
                      <w:sz w:val="20"/>
                      <w:szCs w:val="20"/>
                    </w:rPr>
                    <w:t>20</w:t>
                  </w:r>
                  <w:r w:rsidR="007169C1">
                    <w:rPr>
                      <w:rFonts w:asciiTheme="minorHAnsi" w:hAnsiTheme="minorHAnsi" w:cstheme="minorHAnsi"/>
                      <w:sz w:val="20"/>
                      <w:szCs w:val="20"/>
                    </w:rPr>
                    <w:t>22</w:t>
                  </w:r>
                </w:p>
                <w:p w14:paraId="4D0993C7" w14:textId="7946169E" w:rsidR="0067340D" w:rsidRPr="00EE5E47" w:rsidRDefault="0067340D" w:rsidP="00290CD7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169C1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>To:</w:t>
                  </w:r>
                  <w:r w:rsidRPr="00EE5E47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r w:rsidR="007169C1">
                    <w:rPr>
                      <w:rFonts w:asciiTheme="minorHAnsi" w:hAnsiTheme="minorHAnsi" w:cstheme="minorHAnsi"/>
                      <w:sz w:val="20"/>
                      <w:szCs w:val="20"/>
                    </w:rPr>
                    <w:t>May/2023</w:t>
                  </w:r>
                </w:p>
              </w:tc>
              <w:tc>
                <w:tcPr>
                  <w:tcW w:w="6421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73A221CB" w14:textId="439B359D" w:rsidR="0067340D" w:rsidRPr="00EE5E47" w:rsidRDefault="0067340D" w:rsidP="00290CD7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EE5E47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Company: </w:t>
                  </w:r>
                  <w:r w:rsidR="005E2BE8" w:rsidRPr="00EE5E47">
                    <w:rPr>
                      <w:rFonts w:asciiTheme="minorHAnsi" w:hAnsiTheme="minorHAnsi" w:cstheme="minorHAnsi"/>
                      <w:sz w:val="20"/>
                      <w:szCs w:val="20"/>
                    </w:rPr>
                    <w:t>CMC Global</w:t>
                  </w:r>
                </w:p>
                <w:p w14:paraId="752FB41A" w14:textId="3F568B7F" w:rsidR="0067340D" w:rsidRPr="00EE5E47" w:rsidRDefault="007169C1" w:rsidP="00232231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Position</w:t>
                  </w:r>
                  <w:r w:rsidR="0067340D" w:rsidRPr="00EE5E47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: </w:t>
                  </w:r>
                  <w:r w:rsidR="00C61D29" w:rsidRPr="00EE5E47">
                    <w:rPr>
                      <w:rFonts w:asciiTheme="minorHAnsi" w:hAnsiTheme="minorHAnsi" w:cstheme="minorHAnsi"/>
                      <w:sz w:val="20"/>
                      <w:szCs w:val="20"/>
                    </w:rPr>
                    <w:t>Software Engineer</w:t>
                  </w:r>
                </w:p>
              </w:tc>
            </w:tr>
            <w:tr w:rsidR="007169C1" w:rsidRPr="00EE5E47" w14:paraId="083258A3" w14:textId="77777777" w:rsidTr="00250F73">
              <w:trPr>
                <w:trHeight w:val="663"/>
              </w:trPr>
              <w:tc>
                <w:tcPr>
                  <w:tcW w:w="2488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5520C39D" w14:textId="1D77E694" w:rsidR="007169C1" w:rsidRPr="00EE5E47" w:rsidRDefault="007169C1" w:rsidP="007169C1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169C1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>From:</w:t>
                  </w:r>
                  <w:r w:rsidRPr="00EE5E47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May</w:t>
                  </w:r>
                  <w:r w:rsidRPr="00EE5E47">
                    <w:rPr>
                      <w:rFonts w:asciiTheme="minorHAnsi" w:hAnsiTheme="minorHAnsi" w:cstheme="minorHAnsi"/>
                      <w:sz w:val="20"/>
                      <w:szCs w:val="20"/>
                    </w:rPr>
                    <w:t>/20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2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3</w:t>
                  </w:r>
                </w:p>
                <w:p w14:paraId="64FD340D" w14:textId="2600246B" w:rsidR="007169C1" w:rsidRPr="00EE5E47" w:rsidRDefault="007169C1" w:rsidP="007169C1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169C1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>To:</w:t>
                  </w:r>
                  <w:r w:rsidRPr="00EE5E47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Present</w:t>
                  </w:r>
                </w:p>
              </w:tc>
              <w:tc>
                <w:tcPr>
                  <w:tcW w:w="6421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60C2C4A4" w14:textId="40DC2501" w:rsidR="007169C1" w:rsidRPr="00EE5E47" w:rsidRDefault="007169C1" w:rsidP="007169C1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EE5E47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Company: 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FPT IS</w:t>
                  </w:r>
                </w:p>
                <w:p w14:paraId="2AFEB354" w14:textId="01664615" w:rsidR="007169C1" w:rsidRPr="00EE5E47" w:rsidRDefault="007169C1" w:rsidP="007169C1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Position</w:t>
                  </w:r>
                  <w:r w:rsidRPr="00EE5E47">
                    <w:rPr>
                      <w:rFonts w:asciiTheme="minorHAnsi" w:hAnsiTheme="minorHAnsi" w:cstheme="minorHAnsi"/>
                      <w:sz w:val="20"/>
                      <w:szCs w:val="20"/>
                    </w:rPr>
                    <w:t>: Software Engineer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, DevOps , AI Intergration Engineer</w:t>
                  </w:r>
                </w:p>
              </w:tc>
            </w:tr>
            <w:tr w:rsidR="007169C1" w:rsidRPr="00EE5E47" w14:paraId="224E1A67" w14:textId="77777777" w:rsidTr="00250F73">
              <w:trPr>
                <w:trHeight w:val="663"/>
              </w:trPr>
              <w:tc>
                <w:tcPr>
                  <w:tcW w:w="2488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4831353E" w14:textId="1FFB76F9" w:rsidR="007169C1" w:rsidRPr="00EE5E47" w:rsidRDefault="007169C1" w:rsidP="007169C1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169C1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>From:</w:t>
                  </w:r>
                  <w:r w:rsidRPr="00EE5E47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r w:rsidRPr="00EE5E47">
                    <w:rPr>
                      <w:rFonts w:asciiTheme="minorHAnsi" w:eastAsia="Arial" w:hAnsiTheme="minorHAnsi" w:cstheme="minorHAnsi"/>
                      <w:sz w:val="20"/>
                      <w:szCs w:val="20"/>
                    </w:rPr>
                    <w:t>Aug</w:t>
                  </w:r>
                  <w:r w:rsidRPr="00EE5E47">
                    <w:rPr>
                      <w:rFonts w:asciiTheme="minorHAnsi" w:hAnsiTheme="minorHAnsi" w:cstheme="minorHAnsi"/>
                      <w:sz w:val="20"/>
                      <w:szCs w:val="20"/>
                    </w:rPr>
                    <w:t>/20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22</w:t>
                  </w:r>
                </w:p>
                <w:p w14:paraId="22D46FB4" w14:textId="20C16084" w:rsidR="007169C1" w:rsidRPr="00EE5E47" w:rsidRDefault="007169C1" w:rsidP="007169C1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169C1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>To:</w:t>
                  </w:r>
                  <w:r w:rsidRPr="00EE5E47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Present</w:t>
                  </w:r>
                </w:p>
              </w:tc>
              <w:tc>
                <w:tcPr>
                  <w:tcW w:w="6421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4ACE209C" w14:textId="5D3520F0" w:rsidR="007169C1" w:rsidRPr="00EE5E47" w:rsidRDefault="007169C1" w:rsidP="007169C1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EE5E47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Company: 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VTI Academy</w:t>
                  </w:r>
                </w:p>
                <w:p w14:paraId="60C5E0CE" w14:textId="4C2DE860" w:rsidR="007169C1" w:rsidRPr="00EE5E47" w:rsidRDefault="007169C1" w:rsidP="007169C1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Position</w:t>
                  </w:r>
                  <w:r w:rsidRPr="00EE5E47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: </w:t>
                  </w:r>
                  <w:r w:rsidR="00864561">
                    <w:rPr>
                      <w:rFonts w:asciiTheme="minorHAnsi" w:hAnsiTheme="minorHAnsi" w:cstheme="minorHAnsi"/>
                      <w:sz w:val="20"/>
                      <w:szCs w:val="20"/>
                    </w:rPr>
                    <w:t>Tutor</w:t>
                  </w:r>
                </w:p>
              </w:tc>
            </w:tr>
          </w:tbl>
          <w:p w14:paraId="198A1575" w14:textId="77777777" w:rsidR="0067340D" w:rsidRPr="00EE5E47" w:rsidRDefault="0067340D" w:rsidP="00566338">
            <w:pPr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2288CD1B" w14:textId="77777777" w:rsidR="008D1D1C" w:rsidRPr="00EE5E47" w:rsidRDefault="008D1D1C">
      <w:pPr>
        <w:rPr>
          <w:rFonts w:asciiTheme="minorHAnsi" w:hAnsiTheme="minorHAnsi" w:cstheme="minorHAnsi"/>
          <w:sz w:val="20"/>
          <w:szCs w:val="20"/>
        </w:rPr>
      </w:pPr>
      <w:r w:rsidRPr="00EE5E47">
        <w:rPr>
          <w:rFonts w:asciiTheme="minorHAnsi" w:hAnsiTheme="minorHAnsi" w:cstheme="minorHAnsi"/>
          <w:sz w:val="20"/>
          <w:szCs w:val="20"/>
        </w:rPr>
        <w:br w:type="page"/>
      </w:r>
    </w:p>
    <w:p w14:paraId="075589CE" w14:textId="77777777" w:rsidR="0009363F" w:rsidRPr="00EE5E47" w:rsidRDefault="0009363F" w:rsidP="002D02A7">
      <w:pPr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tbl>
      <w:tblPr>
        <w:tblW w:w="986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198"/>
        <w:gridCol w:w="665"/>
      </w:tblGrid>
      <w:tr w:rsidR="002602DA" w:rsidRPr="00EE5E47" w14:paraId="291EE325" w14:textId="77777777" w:rsidTr="00925917">
        <w:tc>
          <w:tcPr>
            <w:tcW w:w="9198" w:type="dxa"/>
            <w:shd w:val="clear" w:color="auto" w:fill="EBE4EC"/>
          </w:tcPr>
          <w:p w14:paraId="0F489E68" w14:textId="62E5D72C" w:rsidR="002602DA" w:rsidRPr="00EE5E47" w:rsidRDefault="002602DA" w:rsidP="00925917">
            <w:pPr>
              <w:spacing w:before="96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hAnsiTheme="minorHAnsi" w:cstheme="minorHAnsi"/>
                <w:sz w:val="20"/>
                <w:szCs w:val="20"/>
              </w:rPr>
              <w:br w:type="page"/>
            </w:r>
            <w:r w:rsidRPr="00EE5E47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TECHNOLOGY AND SOFTWARE DEVELOPMENT SKILLS</w:t>
            </w:r>
          </w:p>
        </w:tc>
        <w:tc>
          <w:tcPr>
            <w:tcW w:w="665" w:type="dxa"/>
          </w:tcPr>
          <w:p w14:paraId="6FF1C4FC" w14:textId="77777777" w:rsidR="002602DA" w:rsidRPr="00EE5E47" w:rsidRDefault="002602DA" w:rsidP="00925917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</w:tr>
    </w:tbl>
    <w:p w14:paraId="20FCD5FD" w14:textId="77777777" w:rsidR="002602DA" w:rsidRPr="00EE5E47" w:rsidRDefault="002602DA" w:rsidP="002602DA">
      <w:pPr>
        <w:spacing w:before="96"/>
        <w:rPr>
          <w:rFonts w:asciiTheme="minorHAnsi" w:eastAsia="Arial" w:hAnsiTheme="minorHAnsi" w:cstheme="minorHAnsi"/>
          <w:sz w:val="20"/>
          <w:szCs w:val="20"/>
        </w:rPr>
      </w:pPr>
    </w:p>
    <w:tbl>
      <w:tblPr>
        <w:tblW w:w="8995" w:type="dxa"/>
        <w:tblLayout w:type="fixed"/>
        <w:tblLook w:val="0000" w:firstRow="0" w:lastRow="0" w:firstColumn="0" w:lastColumn="0" w:noHBand="0" w:noVBand="0"/>
      </w:tblPr>
      <w:tblGrid>
        <w:gridCol w:w="6383"/>
        <w:gridCol w:w="2612"/>
      </w:tblGrid>
      <w:tr w:rsidR="002602DA" w:rsidRPr="00EE5E47" w14:paraId="58E8E137" w14:textId="77777777" w:rsidTr="00925917"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24E98B82" w14:textId="77777777" w:rsidR="002602DA" w:rsidRPr="00EE5E47" w:rsidRDefault="002602DA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Competencies</w:t>
            </w:r>
          </w:p>
        </w:tc>
        <w:tc>
          <w:tcPr>
            <w:tcW w:w="26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E99AF5A" w14:textId="77777777" w:rsidR="002602DA" w:rsidRPr="00EE5E47" w:rsidRDefault="002602DA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Level</w:t>
            </w:r>
          </w:p>
        </w:tc>
      </w:tr>
      <w:tr w:rsidR="002602DA" w:rsidRPr="00EE5E47" w14:paraId="32CD2494" w14:textId="77777777" w:rsidTr="00925917">
        <w:tc>
          <w:tcPr>
            <w:tcW w:w="89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914ECCB" w14:textId="77777777" w:rsidR="002602DA" w:rsidRPr="00EE5E47" w:rsidRDefault="002602DA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864561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Programing Languages</w:t>
            </w:r>
          </w:p>
        </w:tc>
      </w:tr>
      <w:tr w:rsidR="002602DA" w:rsidRPr="00EE5E47" w14:paraId="34D09602" w14:textId="77777777" w:rsidTr="00925917"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03010CEC" w14:textId="719ACD17" w:rsidR="002602DA" w:rsidRPr="00EE5E47" w:rsidRDefault="002602DA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eastAsia="Arial" w:hAnsiTheme="minorHAnsi" w:cstheme="minorHAnsi"/>
                <w:sz w:val="20"/>
                <w:szCs w:val="20"/>
              </w:rPr>
              <w:t>Java</w:t>
            </w:r>
          </w:p>
        </w:tc>
        <w:tc>
          <w:tcPr>
            <w:tcW w:w="26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A597454" w14:textId="7EF1B044" w:rsidR="002602DA" w:rsidRPr="00EE5E47" w:rsidRDefault="00864561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864561">
              <w:rPr>
                <w:rFonts w:asciiTheme="minorHAnsi" w:eastAsia="Arial" w:hAnsiTheme="minorHAnsi" w:cstheme="minorHAnsi"/>
                <w:sz w:val="20"/>
                <w:szCs w:val="20"/>
              </w:rPr>
              <w:t>Proficient</w:t>
            </w:r>
          </w:p>
        </w:tc>
      </w:tr>
      <w:tr w:rsidR="002602DA" w:rsidRPr="00EE5E47" w14:paraId="64281A45" w14:textId="77777777" w:rsidTr="00925917"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41178CE3" w14:textId="77777777" w:rsidR="002602DA" w:rsidRPr="00EE5E47" w:rsidRDefault="002602DA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eastAsia="Arial" w:hAnsiTheme="minorHAnsi" w:cstheme="minorHAnsi"/>
                <w:sz w:val="20"/>
                <w:szCs w:val="20"/>
              </w:rPr>
              <w:t>JavaScript</w:t>
            </w:r>
          </w:p>
        </w:tc>
        <w:tc>
          <w:tcPr>
            <w:tcW w:w="26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F84C937" w14:textId="3B87CC4F" w:rsidR="002602DA" w:rsidRPr="00EE5E47" w:rsidRDefault="00864561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864561">
              <w:rPr>
                <w:rFonts w:asciiTheme="minorHAnsi" w:eastAsia="Arial" w:hAnsiTheme="minorHAnsi" w:cstheme="minorHAnsi"/>
                <w:sz w:val="20"/>
                <w:szCs w:val="20"/>
              </w:rPr>
              <w:t>Proficient</w:t>
            </w:r>
          </w:p>
        </w:tc>
      </w:tr>
      <w:tr w:rsidR="002602DA" w:rsidRPr="00EE5E47" w14:paraId="4A6D34E2" w14:textId="77777777" w:rsidTr="00925917"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7184BA5B" w14:textId="5F399DB9" w:rsidR="002602DA" w:rsidRPr="00EE5E47" w:rsidRDefault="002602DA" w:rsidP="00864561">
            <w:pPr>
              <w:tabs>
                <w:tab w:val="center" w:pos="3083"/>
              </w:tabs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eastAsia="Arial" w:hAnsiTheme="minorHAnsi" w:cstheme="minorHAnsi"/>
                <w:sz w:val="20"/>
                <w:szCs w:val="20"/>
              </w:rPr>
              <w:t>HTML/CSS</w:t>
            </w:r>
          </w:p>
        </w:tc>
        <w:tc>
          <w:tcPr>
            <w:tcW w:w="26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BEE277A" w14:textId="2EABFEFB" w:rsidR="002602DA" w:rsidRPr="00EE5E47" w:rsidRDefault="00864561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864561">
              <w:rPr>
                <w:rFonts w:asciiTheme="minorHAnsi" w:eastAsia="Arial" w:hAnsiTheme="minorHAnsi" w:cstheme="minorHAnsi"/>
                <w:sz w:val="20"/>
                <w:szCs w:val="20"/>
              </w:rPr>
              <w:t>Proficient</w:t>
            </w:r>
          </w:p>
        </w:tc>
      </w:tr>
      <w:tr w:rsidR="00864561" w:rsidRPr="00EE5E47" w14:paraId="2FBE779A" w14:textId="77777777" w:rsidTr="00925917"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3B10780D" w14:textId="0BBF741D" w:rsidR="00864561" w:rsidRDefault="00864561" w:rsidP="00864561">
            <w:pPr>
              <w:tabs>
                <w:tab w:val="center" w:pos="3083"/>
              </w:tabs>
              <w:rPr>
                <w:rFonts w:asciiTheme="minorHAnsi" w:eastAsia="Arial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sz w:val="20"/>
                <w:szCs w:val="20"/>
              </w:rPr>
              <w:t>Python</w:t>
            </w:r>
          </w:p>
        </w:tc>
        <w:tc>
          <w:tcPr>
            <w:tcW w:w="26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1DA5368" w14:textId="2DCF4A0F" w:rsidR="00864561" w:rsidRPr="00864561" w:rsidRDefault="00864561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864561">
              <w:rPr>
                <w:rFonts w:asciiTheme="minorHAnsi" w:eastAsia="Arial" w:hAnsiTheme="minorHAnsi" w:cstheme="minorHAnsi"/>
                <w:sz w:val="20"/>
                <w:szCs w:val="20"/>
              </w:rPr>
              <w:t>Upper-Intermediate</w:t>
            </w:r>
          </w:p>
        </w:tc>
      </w:tr>
      <w:tr w:rsidR="002602DA" w:rsidRPr="00EE5E47" w14:paraId="4516627E" w14:textId="77777777" w:rsidTr="00925917">
        <w:tc>
          <w:tcPr>
            <w:tcW w:w="89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A929977" w14:textId="77777777" w:rsidR="002602DA" w:rsidRPr="00EE5E47" w:rsidRDefault="002602DA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Databases</w:t>
            </w:r>
          </w:p>
        </w:tc>
      </w:tr>
      <w:tr w:rsidR="002602DA" w:rsidRPr="00EE5E47" w14:paraId="6A910CB6" w14:textId="77777777" w:rsidTr="00925917"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3B3AAF35" w14:textId="3974B795" w:rsidR="002602DA" w:rsidRPr="00EE5E47" w:rsidRDefault="002602DA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eastAsia="Arial" w:hAnsiTheme="minorHAnsi" w:cstheme="minorHAnsi"/>
                <w:sz w:val="20"/>
                <w:szCs w:val="20"/>
              </w:rPr>
              <w:t>MyS</w:t>
            </w:r>
            <w:r w:rsidR="00864561">
              <w:rPr>
                <w:rFonts w:asciiTheme="minorHAnsi" w:eastAsia="Arial" w:hAnsiTheme="minorHAnsi" w:cstheme="minorHAnsi"/>
                <w:sz w:val="20"/>
                <w:szCs w:val="20"/>
              </w:rPr>
              <w:t>ql</w:t>
            </w:r>
          </w:p>
        </w:tc>
        <w:tc>
          <w:tcPr>
            <w:tcW w:w="26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5604DAF" w14:textId="3E62E7A8" w:rsidR="002602DA" w:rsidRPr="00EE5E47" w:rsidRDefault="00864561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864561">
              <w:rPr>
                <w:rFonts w:asciiTheme="minorHAnsi" w:eastAsia="Arial" w:hAnsiTheme="minorHAnsi" w:cstheme="minorHAnsi"/>
                <w:sz w:val="20"/>
                <w:szCs w:val="20"/>
              </w:rPr>
              <w:t>Proficient</w:t>
            </w:r>
          </w:p>
        </w:tc>
      </w:tr>
      <w:tr w:rsidR="00864561" w:rsidRPr="00EE5E47" w14:paraId="1B7D495F" w14:textId="77777777" w:rsidTr="00925917"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6B428D36" w14:textId="35A1320D" w:rsidR="00864561" w:rsidRPr="00EE5E47" w:rsidRDefault="00864561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sz w:val="20"/>
                <w:szCs w:val="20"/>
              </w:rPr>
              <w:t>Redis</w:t>
            </w:r>
          </w:p>
        </w:tc>
        <w:tc>
          <w:tcPr>
            <w:tcW w:w="26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3303565" w14:textId="6ABD531A" w:rsidR="00864561" w:rsidRPr="00864561" w:rsidRDefault="00864561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864561">
              <w:rPr>
                <w:rFonts w:asciiTheme="minorHAnsi" w:eastAsia="Arial" w:hAnsiTheme="minorHAnsi" w:cstheme="minorHAnsi"/>
                <w:sz w:val="20"/>
                <w:szCs w:val="20"/>
              </w:rPr>
              <w:t>Proficient</w:t>
            </w:r>
          </w:p>
        </w:tc>
      </w:tr>
      <w:tr w:rsidR="00864561" w:rsidRPr="00EE5E47" w14:paraId="703730C5" w14:textId="77777777" w:rsidTr="00925917"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39CBF074" w14:textId="181FBA9E" w:rsidR="00864561" w:rsidRDefault="00864561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sz w:val="20"/>
                <w:szCs w:val="20"/>
              </w:rPr>
              <w:t>MongoDB</w:t>
            </w:r>
          </w:p>
        </w:tc>
        <w:tc>
          <w:tcPr>
            <w:tcW w:w="26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FD457BF" w14:textId="4F2199AB" w:rsidR="00864561" w:rsidRPr="00864561" w:rsidRDefault="00864561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864561">
              <w:rPr>
                <w:rFonts w:asciiTheme="minorHAnsi" w:eastAsia="Arial" w:hAnsiTheme="minorHAnsi" w:cstheme="minorHAnsi"/>
                <w:sz w:val="20"/>
                <w:szCs w:val="20"/>
              </w:rPr>
              <w:t>Proficient</w:t>
            </w:r>
          </w:p>
        </w:tc>
      </w:tr>
      <w:tr w:rsidR="002602DA" w:rsidRPr="00EE5E47" w14:paraId="261135AA" w14:textId="77777777" w:rsidTr="00925917">
        <w:tc>
          <w:tcPr>
            <w:tcW w:w="89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9A18FA9" w14:textId="77777777" w:rsidR="002602DA" w:rsidRPr="00EE5E47" w:rsidRDefault="002602DA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Operating Systems</w:t>
            </w:r>
          </w:p>
        </w:tc>
      </w:tr>
      <w:tr w:rsidR="002602DA" w:rsidRPr="00EE5E47" w14:paraId="066756D8" w14:textId="77777777" w:rsidTr="00925917"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7D448A7A" w14:textId="77777777" w:rsidR="002602DA" w:rsidRPr="00EE5E47" w:rsidRDefault="002602DA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eastAsia="Arial" w:hAnsiTheme="minorHAnsi" w:cstheme="minorHAnsi"/>
                <w:sz w:val="20"/>
                <w:szCs w:val="20"/>
              </w:rPr>
              <w:t>Windows</w:t>
            </w:r>
          </w:p>
        </w:tc>
        <w:tc>
          <w:tcPr>
            <w:tcW w:w="26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98174B6" w14:textId="3147EE61" w:rsidR="002602DA" w:rsidRPr="00EE5E47" w:rsidRDefault="00864561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864561">
              <w:rPr>
                <w:rFonts w:asciiTheme="minorHAnsi" w:eastAsia="Arial" w:hAnsiTheme="minorHAnsi" w:cstheme="minorHAnsi"/>
                <w:sz w:val="20"/>
                <w:szCs w:val="20"/>
              </w:rPr>
              <w:t>Advanced</w:t>
            </w:r>
          </w:p>
        </w:tc>
      </w:tr>
      <w:tr w:rsidR="002602DA" w:rsidRPr="00EE5E47" w14:paraId="6156EA7B" w14:textId="77777777" w:rsidTr="00925917"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457B3F16" w14:textId="00E8A0FD" w:rsidR="002602DA" w:rsidRPr="00EE5E47" w:rsidRDefault="00864561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sz w:val="20"/>
                <w:szCs w:val="20"/>
              </w:rPr>
              <w:t>Ubuntu</w:t>
            </w:r>
          </w:p>
        </w:tc>
        <w:tc>
          <w:tcPr>
            <w:tcW w:w="26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43005B0" w14:textId="26CC6814" w:rsidR="002602DA" w:rsidRPr="00EE5E47" w:rsidRDefault="00864561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864561">
              <w:rPr>
                <w:rFonts w:asciiTheme="minorHAnsi" w:eastAsia="Arial" w:hAnsiTheme="minorHAnsi" w:cstheme="minorHAnsi"/>
                <w:sz w:val="20"/>
                <w:szCs w:val="20"/>
              </w:rPr>
              <w:t>Advanced</w:t>
            </w:r>
          </w:p>
        </w:tc>
      </w:tr>
      <w:tr w:rsidR="00864561" w:rsidRPr="00EE5E47" w14:paraId="7D261DF2" w14:textId="77777777" w:rsidTr="00925917"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5BE33C58" w14:textId="0362E43B" w:rsidR="00864561" w:rsidRDefault="00864561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sz w:val="20"/>
                <w:szCs w:val="20"/>
              </w:rPr>
              <w:t>CentOS</w:t>
            </w:r>
          </w:p>
        </w:tc>
        <w:tc>
          <w:tcPr>
            <w:tcW w:w="26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78ED249" w14:textId="03DA5A7E" w:rsidR="00864561" w:rsidRPr="00864561" w:rsidRDefault="00864561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864561">
              <w:rPr>
                <w:rFonts w:asciiTheme="minorHAnsi" w:eastAsia="Arial" w:hAnsiTheme="minorHAnsi" w:cstheme="minorHAnsi"/>
                <w:sz w:val="20"/>
                <w:szCs w:val="20"/>
              </w:rPr>
              <w:t>Advanced</w:t>
            </w:r>
          </w:p>
        </w:tc>
      </w:tr>
      <w:tr w:rsidR="002602DA" w:rsidRPr="00EE5E47" w14:paraId="4B0DA73E" w14:textId="77777777" w:rsidTr="00925917">
        <w:tc>
          <w:tcPr>
            <w:tcW w:w="89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E6E5DB4" w14:textId="77777777" w:rsidR="002602DA" w:rsidRPr="00EE5E47" w:rsidRDefault="002602DA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Frameworks</w:t>
            </w:r>
          </w:p>
        </w:tc>
      </w:tr>
      <w:tr w:rsidR="002602DA" w:rsidRPr="00EE5E47" w14:paraId="5CF26E8F" w14:textId="77777777" w:rsidTr="00925917"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65D5E218" w14:textId="0A267C29" w:rsidR="002602DA" w:rsidRPr="00EE5E47" w:rsidRDefault="00864561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eastAsia="Arial" w:hAnsiTheme="minorHAnsi" w:cstheme="minorHAnsi"/>
                <w:sz w:val="20"/>
                <w:szCs w:val="20"/>
              </w:rPr>
              <w:t>ReactJs</w:t>
            </w:r>
          </w:p>
        </w:tc>
        <w:tc>
          <w:tcPr>
            <w:tcW w:w="26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94F9420" w14:textId="059E9B10" w:rsidR="002602DA" w:rsidRPr="00EE5E47" w:rsidRDefault="00864561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864561">
              <w:rPr>
                <w:rFonts w:asciiTheme="minorHAnsi" w:eastAsia="Arial" w:hAnsiTheme="minorHAnsi" w:cstheme="minorHAnsi"/>
                <w:sz w:val="20"/>
                <w:szCs w:val="20"/>
              </w:rPr>
              <w:t>Proficient</w:t>
            </w:r>
          </w:p>
        </w:tc>
      </w:tr>
      <w:tr w:rsidR="00864561" w:rsidRPr="00EE5E47" w14:paraId="7C091C4E" w14:textId="77777777" w:rsidTr="00925917"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1B65EEAA" w14:textId="2ACF1A96" w:rsidR="00864561" w:rsidRPr="00EE5E47" w:rsidRDefault="00864561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sz w:val="20"/>
                <w:szCs w:val="20"/>
              </w:rPr>
              <w:t>Spring Framework</w:t>
            </w:r>
          </w:p>
        </w:tc>
        <w:tc>
          <w:tcPr>
            <w:tcW w:w="26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081BBA9" w14:textId="6AFD47D9" w:rsidR="00864561" w:rsidRPr="00864561" w:rsidRDefault="00864561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864561">
              <w:rPr>
                <w:rFonts w:asciiTheme="minorHAnsi" w:eastAsia="Arial" w:hAnsiTheme="minorHAnsi" w:cstheme="minorHAnsi"/>
                <w:sz w:val="20"/>
                <w:szCs w:val="20"/>
              </w:rPr>
              <w:t>Proficient</w:t>
            </w:r>
          </w:p>
        </w:tc>
      </w:tr>
      <w:tr w:rsidR="00864561" w:rsidRPr="00EE5E47" w14:paraId="6205171A" w14:textId="77777777" w:rsidTr="00925917"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3188C214" w14:textId="453740EF" w:rsidR="00864561" w:rsidRPr="00864561" w:rsidRDefault="00864561" w:rsidP="00864561">
            <w:pPr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</w:pPr>
            <w:r w:rsidRPr="00864561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DevOps</w:t>
            </w:r>
          </w:p>
        </w:tc>
        <w:tc>
          <w:tcPr>
            <w:tcW w:w="26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68A4850" w14:textId="77777777" w:rsidR="00864561" w:rsidRPr="00864561" w:rsidRDefault="00864561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</w:tr>
      <w:tr w:rsidR="00864561" w:rsidRPr="00EE5E47" w14:paraId="1FCAB85B" w14:textId="77777777" w:rsidTr="00925917"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660AAEF3" w14:textId="7D5DD0CA" w:rsidR="00864561" w:rsidRPr="00864561" w:rsidRDefault="00864561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864561">
              <w:rPr>
                <w:rFonts w:asciiTheme="minorHAnsi" w:eastAsia="Arial" w:hAnsiTheme="minorHAnsi" w:cstheme="minorHAnsi"/>
                <w:sz w:val="20"/>
                <w:szCs w:val="20"/>
              </w:rPr>
              <w:t>Docker</w:t>
            </w:r>
          </w:p>
        </w:tc>
        <w:tc>
          <w:tcPr>
            <w:tcW w:w="26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2E68009" w14:textId="1FC4125F" w:rsidR="00864561" w:rsidRPr="00864561" w:rsidRDefault="00864561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864561">
              <w:rPr>
                <w:rFonts w:asciiTheme="minorHAnsi" w:eastAsia="Arial" w:hAnsiTheme="minorHAnsi" w:cstheme="minorHAnsi"/>
                <w:sz w:val="20"/>
                <w:szCs w:val="20"/>
              </w:rPr>
              <w:t>Advanced</w:t>
            </w:r>
          </w:p>
        </w:tc>
      </w:tr>
      <w:tr w:rsidR="00864561" w:rsidRPr="00EE5E47" w14:paraId="32F885AE" w14:textId="77777777" w:rsidTr="00925917"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5A3BF28E" w14:textId="3E84056E" w:rsidR="00864561" w:rsidRPr="00864561" w:rsidRDefault="00864561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sz w:val="20"/>
                <w:szCs w:val="20"/>
              </w:rPr>
              <w:t>VM operator</w:t>
            </w:r>
          </w:p>
        </w:tc>
        <w:tc>
          <w:tcPr>
            <w:tcW w:w="26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8D51E4F" w14:textId="0160F574" w:rsidR="00864561" w:rsidRPr="00864561" w:rsidRDefault="00124044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864561">
              <w:rPr>
                <w:rFonts w:asciiTheme="minorHAnsi" w:eastAsia="Arial" w:hAnsiTheme="minorHAnsi" w:cstheme="minorHAnsi"/>
                <w:sz w:val="20"/>
                <w:szCs w:val="20"/>
              </w:rPr>
              <w:t>Advanced</w:t>
            </w:r>
          </w:p>
        </w:tc>
      </w:tr>
      <w:tr w:rsidR="00864561" w:rsidRPr="00EE5E47" w14:paraId="5578A993" w14:textId="77777777" w:rsidTr="00925917"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607B1FD2" w14:textId="003971F8" w:rsidR="00864561" w:rsidRDefault="00124044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sz w:val="20"/>
                <w:szCs w:val="20"/>
              </w:rPr>
              <w:t>VPC (</w:t>
            </w:r>
            <w:r w:rsidRPr="00124044">
              <w:rPr>
                <w:rFonts w:asciiTheme="minorHAnsi" w:eastAsia="Arial" w:hAnsiTheme="minorHAnsi" w:cstheme="minorHAnsi"/>
                <w:sz w:val="20"/>
                <w:szCs w:val="20"/>
              </w:rPr>
              <w:t>Virtual Private Cloud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26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809247" w14:textId="34AC3290" w:rsidR="00864561" w:rsidRPr="00864561" w:rsidRDefault="00124044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864561">
              <w:rPr>
                <w:rFonts w:asciiTheme="minorHAnsi" w:eastAsia="Arial" w:hAnsiTheme="minorHAnsi" w:cstheme="minorHAnsi"/>
                <w:sz w:val="20"/>
                <w:szCs w:val="20"/>
              </w:rPr>
              <w:t>Advanced</w:t>
            </w:r>
          </w:p>
        </w:tc>
      </w:tr>
      <w:tr w:rsidR="00124044" w:rsidRPr="00EE5E47" w14:paraId="5AE6BCF5" w14:textId="77777777" w:rsidTr="00925917"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11FF0BF1" w14:textId="1338C611" w:rsidR="00124044" w:rsidRPr="00124044" w:rsidRDefault="00124044" w:rsidP="00864561">
            <w:pPr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</w:pPr>
            <w:r w:rsidRPr="00124044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AI Intergration</w:t>
            </w:r>
          </w:p>
        </w:tc>
        <w:tc>
          <w:tcPr>
            <w:tcW w:w="26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079C77D" w14:textId="77777777" w:rsidR="00124044" w:rsidRPr="00864561" w:rsidRDefault="00124044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</w:tr>
      <w:tr w:rsidR="00124044" w:rsidRPr="00EE5E47" w14:paraId="7D4FC548" w14:textId="77777777" w:rsidTr="00925917"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2784BF1C" w14:textId="6A267455" w:rsidR="00124044" w:rsidRPr="00124044" w:rsidRDefault="00124044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124044">
              <w:rPr>
                <w:rFonts w:asciiTheme="minorHAnsi" w:eastAsia="Arial" w:hAnsiTheme="minorHAnsi" w:cstheme="minorHAnsi"/>
                <w:sz w:val="20"/>
                <w:szCs w:val="20"/>
              </w:rPr>
              <w:t>LLM (Large Language Model)</w:t>
            </w:r>
            <w:r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(Llama)</w:t>
            </w:r>
          </w:p>
        </w:tc>
        <w:tc>
          <w:tcPr>
            <w:tcW w:w="26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AA454A3" w14:textId="2ACFD59D" w:rsidR="00124044" w:rsidRPr="00864561" w:rsidRDefault="00124044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864561">
              <w:rPr>
                <w:rFonts w:asciiTheme="minorHAnsi" w:eastAsia="Arial" w:hAnsiTheme="minorHAnsi" w:cstheme="minorHAnsi"/>
                <w:sz w:val="20"/>
                <w:szCs w:val="20"/>
              </w:rPr>
              <w:t>Advanced</w:t>
            </w:r>
          </w:p>
        </w:tc>
      </w:tr>
      <w:tr w:rsidR="00124044" w:rsidRPr="00EE5E47" w14:paraId="02705F08" w14:textId="77777777" w:rsidTr="00925917"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6E664637" w14:textId="26E55FF3" w:rsidR="00124044" w:rsidRPr="00124044" w:rsidRDefault="00124044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sz w:val="20"/>
                <w:szCs w:val="20"/>
              </w:rPr>
              <w:t>LMS Api Server</w:t>
            </w:r>
          </w:p>
        </w:tc>
        <w:tc>
          <w:tcPr>
            <w:tcW w:w="26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4A0A896" w14:textId="294D9199" w:rsidR="00124044" w:rsidRPr="00864561" w:rsidRDefault="00124044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864561">
              <w:rPr>
                <w:rFonts w:asciiTheme="minorHAnsi" w:eastAsia="Arial" w:hAnsiTheme="minorHAnsi" w:cstheme="minorHAnsi"/>
                <w:sz w:val="20"/>
                <w:szCs w:val="20"/>
              </w:rPr>
              <w:t>Advanced</w:t>
            </w:r>
          </w:p>
        </w:tc>
      </w:tr>
      <w:tr w:rsidR="00124044" w:rsidRPr="00EE5E47" w14:paraId="75D0161C" w14:textId="77777777" w:rsidTr="00925917"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66B6F304" w14:textId="26FDBBE6" w:rsidR="00124044" w:rsidRDefault="00124044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sz w:val="20"/>
                <w:szCs w:val="20"/>
              </w:rPr>
              <w:t>Whisper (Speech To Text Model)</w:t>
            </w:r>
          </w:p>
        </w:tc>
        <w:tc>
          <w:tcPr>
            <w:tcW w:w="26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395D319" w14:textId="3F8E9A22" w:rsidR="00124044" w:rsidRPr="00864561" w:rsidRDefault="00124044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864561">
              <w:rPr>
                <w:rFonts w:asciiTheme="minorHAnsi" w:eastAsia="Arial" w:hAnsiTheme="minorHAnsi" w:cstheme="minorHAnsi"/>
                <w:sz w:val="20"/>
                <w:szCs w:val="20"/>
              </w:rPr>
              <w:t>Advanced</w:t>
            </w:r>
          </w:p>
        </w:tc>
      </w:tr>
      <w:tr w:rsidR="002602DA" w:rsidRPr="00EE5E47" w14:paraId="158356E0" w14:textId="77777777" w:rsidTr="00925917">
        <w:tc>
          <w:tcPr>
            <w:tcW w:w="89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B88431B" w14:textId="77777777" w:rsidR="002602DA" w:rsidRPr="00EE5E47" w:rsidRDefault="002602DA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Tools</w:t>
            </w:r>
          </w:p>
        </w:tc>
      </w:tr>
      <w:tr w:rsidR="002602DA" w:rsidRPr="00EE5E47" w14:paraId="1046C1D0" w14:textId="77777777" w:rsidTr="00925917"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6AA890B6" w14:textId="66EDEA6D" w:rsidR="002602DA" w:rsidRPr="00EE5E47" w:rsidRDefault="002602DA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eastAsia="Arial" w:hAnsiTheme="minorHAnsi" w:cstheme="minorHAnsi"/>
                <w:sz w:val="20"/>
                <w:szCs w:val="20"/>
              </w:rPr>
              <w:t>IDE: Visual Studio Code, Eclipse,</w:t>
            </w:r>
            <w:r w:rsidR="009A6ABB" w:rsidRPr="00EE5E47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Spring tool Suite, MySQL Workbench</w:t>
            </w:r>
            <w:r w:rsidR="00124044">
              <w:rPr>
                <w:rFonts w:asciiTheme="minorHAnsi" w:eastAsia="Arial" w:hAnsiTheme="minorHAnsi" w:cstheme="minorHAnsi"/>
                <w:sz w:val="20"/>
                <w:szCs w:val="20"/>
              </w:rPr>
              <w:t>, Navicat, Dbeaver, Datagrid, Intelij, Webstorm,Pycharm…</w:t>
            </w:r>
          </w:p>
        </w:tc>
        <w:tc>
          <w:tcPr>
            <w:tcW w:w="26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FC47EF1" w14:textId="0B21D924" w:rsidR="002602DA" w:rsidRPr="00EE5E47" w:rsidRDefault="00864561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864561">
              <w:rPr>
                <w:rFonts w:asciiTheme="minorHAnsi" w:eastAsia="Arial" w:hAnsiTheme="minorHAnsi" w:cstheme="minorHAnsi"/>
                <w:sz w:val="20"/>
                <w:szCs w:val="20"/>
              </w:rPr>
              <w:t>Proficient</w:t>
            </w:r>
          </w:p>
        </w:tc>
      </w:tr>
      <w:tr w:rsidR="002602DA" w:rsidRPr="00EE5E47" w14:paraId="77878A83" w14:textId="77777777" w:rsidTr="00925917"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05860F60" w14:textId="77777777" w:rsidR="002602DA" w:rsidRPr="00EE5E47" w:rsidRDefault="002602DA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eastAsia="Arial" w:hAnsiTheme="minorHAnsi" w:cstheme="minorHAnsi"/>
                <w:sz w:val="20"/>
                <w:szCs w:val="20"/>
              </w:rPr>
              <w:t>Source control: Git</w:t>
            </w:r>
          </w:p>
        </w:tc>
        <w:tc>
          <w:tcPr>
            <w:tcW w:w="26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3087BF1" w14:textId="30016E32" w:rsidR="002602DA" w:rsidRPr="00EE5E47" w:rsidRDefault="00864561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864561">
              <w:rPr>
                <w:rFonts w:asciiTheme="minorHAnsi" w:eastAsia="Arial" w:hAnsiTheme="minorHAnsi" w:cstheme="minorHAnsi"/>
                <w:sz w:val="20"/>
                <w:szCs w:val="20"/>
              </w:rPr>
              <w:t>Proficient</w:t>
            </w:r>
          </w:p>
        </w:tc>
      </w:tr>
      <w:tr w:rsidR="00124044" w:rsidRPr="00EE5E47" w14:paraId="61A4DC10" w14:textId="77777777" w:rsidTr="00925917"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6C2A58E7" w14:textId="72FB87A6" w:rsidR="00124044" w:rsidRPr="00EE5E47" w:rsidRDefault="00124044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sz w:val="20"/>
                <w:szCs w:val="20"/>
              </w:rPr>
              <w:t>Domain management: matbao.net</w:t>
            </w:r>
          </w:p>
        </w:tc>
        <w:tc>
          <w:tcPr>
            <w:tcW w:w="26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FA17F7E" w14:textId="66FC9FEE" w:rsidR="00124044" w:rsidRPr="00864561" w:rsidRDefault="00124044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864561">
              <w:rPr>
                <w:rFonts w:asciiTheme="minorHAnsi" w:eastAsia="Arial" w:hAnsiTheme="minorHAnsi" w:cstheme="minorHAnsi"/>
                <w:sz w:val="20"/>
                <w:szCs w:val="20"/>
              </w:rPr>
              <w:t>Proficient</w:t>
            </w:r>
          </w:p>
        </w:tc>
      </w:tr>
      <w:tr w:rsidR="00124044" w:rsidRPr="00EE5E47" w14:paraId="5F50C05C" w14:textId="77777777" w:rsidTr="00925917"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01347D74" w14:textId="3DD63B9C" w:rsidR="00124044" w:rsidRDefault="00124044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sz w:val="20"/>
                <w:szCs w:val="20"/>
              </w:rPr>
              <w:t>Server SSH: MobaXterm, Termius, …</w:t>
            </w:r>
          </w:p>
        </w:tc>
        <w:tc>
          <w:tcPr>
            <w:tcW w:w="26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5BD6ECE" w14:textId="731FB9A8" w:rsidR="00124044" w:rsidRPr="00864561" w:rsidRDefault="00124044" w:rsidP="00864561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864561">
              <w:rPr>
                <w:rFonts w:asciiTheme="minorHAnsi" w:eastAsia="Arial" w:hAnsiTheme="minorHAnsi" w:cstheme="minorHAnsi"/>
                <w:sz w:val="20"/>
                <w:szCs w:val="20"/>
              </w:rPr>
              <w:t>Proficient</w:t>
            </w:r>
          </w:p>
        </w:tc>
      </w:tr>
    </w:tbl>
    <w:p w14:paraId="78BBFBD6" w14:textId="0BBD5993" w:rsidR="1B2A4C9A" w:rsidRPr="00EE5E47" w:rsidRDefault="1B2A4C9A" w:rsidP="002602DA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910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108"/>
      </w:tblGrid>
      <w:tr w:rsidR="002602DA" w:rsidRPr="00EE5E47" w14:paraId="015E8865" w14:textId="77777777" w:rsidTr="00290CD7">
        <w:trPr>
          <w:trHeight w:val="432"/>
        </w:trPr>
        <w:tc>
          <w:tcPr>
            <w:tcW w:w="9108" w:type="dxa"/>
            <w:shd w:val="clear" w:color="auto" w:fill="EBE4EC"/>
          </w:tcPr>
          <w:p w14:paraId="06A84B54" w14:textId="77777777" w:rsidR="002602DA" w:rsidRPr="00EE5E47" w:rsidRDefault="002602DA" w:rsidP="00925917">
            <w:pPr>
              <w:spacing w:before="96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LANGUAGES</w:t>
            </w:r>
          </w:p>
        </w:tc>
      </w:tr>
      <w:tr w:rsidR="002602DA" w:rsidRPr="00EE5E47" w14:paraId="7890FD63" w14:textId="77777777" w:rsidTr="00925917">
        <w:trPr>
          <w:trHeight w:val="540"/>
        </w:trPr>
        <w:tc>
          <w:tcPr>
            <w:tcW w:w="9108" w:type="dxa"/>
          </w:tcPr>
          <w:p w14:paraId="22A34AFB" w14:textId="77777777" w:rsidR="002602DA" w:rsidRPr="00EE5E47" w:rsidRDefault="002602DA" w:rsidP="00925917">
            <w:pPr>
              <w:spacing w:before="96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  <w:tbl>
            <w:tblPr>
              <w:tblW w:w="8969" w:type="dxa"/>
              <w:tblLayout w:type="fixed"/>
              <w:tblLook w:val="0000" w:firstRow="0" w:lastRow="0" w:firstColumn="0" w:lastColumn="0" w:noHBand="0" w:noVBand="0"/>
            </w:tblPr>
            <w:tblGrid>
              <w:gridCol w:w="2785"/>
              <w:gridCol w:w="2430"/>
              <w:gridCol w:w="3754"/>
            </w:tblGrid>
            <w:tr w:rsidR="002602DA" w:rsidRPr="00EE5E47" w14:paraId="05272722" w14:textId="77777777" w:rsidTr="00290CD7">
              <w:trPr>
                <w:trHeight w:val="429"/>
              </w:trPr>
              <w:tc>
                <w:tcPr>
                  <w:tcW w:w="278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vAlign w:val="center"/>
                </w:tcPr>
                <w:p w14:paraId="6D80532D" w14:textId="1E580F4A" w:rsidR="002602DA" w:rsidRPr="00EE5E47" w:rsidRDefault="00290CD7" w:rsidP="00290CD7">
                  <w:pPr>
                    <w:jc w:val="center"/>
                    <w:rPr>
                      <w:rFonts w:asciiTheme="minorHAnsi" w:eastAsia="Arial" w:hAnsiTheme="minorHAnsi" w:cstheme="minorHAnsi"/>
                      <w:sz w:val="20"/>
                      <w:szCs w:val="20"/>
                    </w:rPr>
                  </w:pPr>
                  <w:r w:rsidRPr="00EE5E47">
                    <w:rPr>
                      <w:rFonts w:asciiTheme="minorHAnsi" w:eastAsia="Arial" w:hAnsiTheme="minorHAnsi" w:cstheme="minorHAnsi"/>
                      <w:b/>
                      <w:sz w:val="20"/>
                      <w:szCs w:val="20"/>
                    </w:rPr>
                    <w:t>Language</w:t>
                  </w:r>
                </w:p>
              </w:tc>
              <w:tc>
                <w:tcPr>
                  <w:tcW w:w="243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vAlign w:val="center"/>
                </w:tcPr>
                <w:p w14:paraId="6F03E270" w14:textId="77777777" w:rsidR="002602DA" w:rsidRPr="00EE5E47" w:rsidRDefault="002602DA" w:rsidP="00290CD7">
                  <w:pPr>
                    <w:jc w:val="center"/>
                    <w:rPr>
                      <w:rFonts w:asciiTheme="minorHAnsi" w:eastAsia="Arial" w:hAnsiTheme="minorHAnsi" w:cstheme="minorHAnsi"/>
                      <w:sz w:val="20"/>
                      <w:szCs w:val="20"/>
                    </w:rPr>
                  </w:pPr>
                  <w:r w:rsidRPr="00EE5E47">
                    <w:rPr>
                      <w:rFonts w:asciiTheme="minorHAnsi" w:eastAsia="Arial" w:hAnsiTheme="minorHAnsi" w:cstheme="minorHAnsi"/>
                      <w:b/>
                      <w:sz w:val="20"/>
                      <w:szCs w:val="20"/>
                    </w:rPr>
                    <w:t>Level</w:t>
                  </w:r>
                </w:p>
              </w:tc>
              <w:tc>
                <w:tcPr>
                  <w:tcW w:w="37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14:paraId="0312D94E" w14:textId="77777777" w:rsidR="002602DA" w:rsidRPr="00EE5E47" w:rsidRDefault="002602DA" w:rsidP="00290CD7">
                  <w:pPr>
                    <w:jc w:val="center"/>
                    <w:rPr>
                      <w:rFonts w:asciiTheme="minorHAnsi" w:eastAsia="Arial" w:hAnsiTheme="minorHAnsi" w:cstheme="minorHAnsi"/>
                      <w:sz w:val="20"/>
                      <w:szCs w:val="20"/>
                    </w:rPr>
                  </w:pPr>
                  <w:r w:rsidRPr="00EE5E47">
                    <w:rPr>
                      <w:rFonts w:asciiTheme="minorHAnsi" w:eastAsia="Arial" w:hAnsiTheme="minorHAnsi" w:cstheme="minorHAnsi"/>
                      <w:b/>
                      <w:sz w:val="20"/>
                      <w:szCs w:val="20"/>
                    </w:rPr>
                    <w:t>Note</w:t>
                  </w:r>
                </w:p>
              </w:tc>
            </w:tr>
            <w:tr w:rsidR="002602DA" w:rsidRPr="00EE5E47" w14:paraId="3395F0AD" w14:textId="77777777" w:rsidTr="00290CD7">
              <w:trPr>
                <w:trHeight w:val="438"/>
              </w:trPr>
              <w:tc>
                <w:tcPr>
                  <w:tcW w:w="278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vAlign w:val="center"/>
                </w:tcPr>
                <w:p w14:paraId="4A14F3C2" w14:textId="77777777" w:rsidR="002602DA" w:rsidRPr="00EE5E47" w:rsidRDefault="002602DA" w:rsidP="00290CD7">
                  <w:pPr>
                    <w:jc w:val="center"/>
                    <w:rPr>
                      <w:rFonts w:asciiTheme="minorHAnsi" w:eastAsia="Arial" w:hAnsiTheme="minorHAnsi" w:cstheme="minorHAnsi"/>
                      <w:sz w:val="20"/>
                      <w:szCs w:val="20"/>
                    </w:rPr>
                  </w:pPr>
                  <w:r w:rsidRPr="00EE5E47">
                    <w:rPr>
                      <w:rFonts w:asciiTheme="minorHAnsi" w:eastAsia="Arial" w:hAnsiTheme="minorHAnsi" w:cstheme="minorHAnsi"/>
                      <w:sz w:val="20"/>
                      <w:szCs w:val="20"/>
                    </w:rPr>
                    <w:t>English</w:t>
                  </w:r>
                </w:p>
              </w:tc>
              <w:tc>
                <w:tcPr>
                  <w:tcW w:w="243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vAlign w:val="center"/>
                </w:tcPr>
                <w:p w14:paraId="20D830FC" w14:textId="64E2F15F" w:rsidR="002602DA" w:rsidRPr="00EE5E47" w:rsidRDefault="00F6172D" w:rsidP="00290CD7">
                  <w:pPr>
                    <w:jc w:val="center"/>
                    <w:rPr>
                      <w:rFonts w:asciiTheme="minorHAnsi" w:eastAsia="Arial" w:hAnsiTheme="minorHAnsi" w:cstheme="minorHAnsi"/>
                      <w:sz w:val="20"/>
                      <w:szCs w:val="20"/>
                    </w:rPr>
                  </w:pPr>
                  <w:bookmarkStart w:id="0" w:name="bookmark=id.26in1rg" w:colFirst="0" w:colLast="0"/>
                  <w:bookmarkStart w:id="1" w:name="bookmark=id.3rdcrjn" w:colFirst="0" w:colLast="0"/>
                  <w:bookmarkEnd w:id="0"/>
                  <w:bookmarkEnd w:id="1"/>
                  <w:r w:rsidRPr="00EE5E47">
                    <w:rPr>
                      <w:rFonts w:asciiTheme="minorHAnsi" w:eastAsia="Arial" w:hAnsiTheme="minorHAnsi" w:cstheme="minorHAnsi"/>
                      <w:sz w:val="20"/>
                      <w:szCs w:val="20"/>
                    </w:rPr>
                    <w:t>Intermediate</w:t>
                  </w:r>
                </w:p>
              </w:tc>
              <w:tc>
                <w:tcPr>
                  <w:tcW w:w="37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14:paraId="20DC0419" w14:textId="412CA5CD" w:rsidR="002602DA" w:rsidRPr="00EE5E47" w:rsidRDefault="002602DA" w:rsidP="00290CD7">
                  <w:pPr>
                    <w:jc w:val="center"/>
                    <w:rPr>
                      <w:rFonts w:asciiTheme="minorHAnsi" w:eastAsia="Arial" w:hAnsiTheme="minorHAnsi" w:cstheme="minorHAnsi"/>
                      <w:sz w:val="20"/>
                      <w:szCs w:val="20"/>
                    </w:rPr>
                  </w:pPr>
                  <w:r w:rsidRPr="00EE5E47">
                    <w:rPr>
                      <w:rFonts w:asciiTheme="minorHAnsi" w:eastAsia="Arial" w:hAnsiTheme="minorHAnsi" w:cstheme="minorHAnsi"/>
                      <w:sz w:val="20"/>
                      <w:szCs w:val="20"/>
                    </w:rPr>
                    <w:t>Read</w:t>
                  </w:r>
                  <w:r w:rsidR="00120DEE">
                    <w:rPr>
                      <w:rFonts w:asciiTheme="minorHAnsi" w:eastAsia="Arial" w:hAnsiTheme="minorHAnsi" w:cstheme="minorHAnsi"/>
                      <w:sz w:val="20"/>
                      <w:szCs w:val="20"/>
                    </w:rPr>
                    <w:t>(7/10)</w:t>
                  </w:r>
                  <w:r w:rsidRPr="00EE5E47">
                    <w:rPr>
                      <w:rFonts w:asciiTheme="minorHAnsi" w:eastAsia="Arial" w:hAnsiTheme="minorHAnsi" w:cstheme="minorHAnsi"/>
                      <w:sz w:val="20"/>
                      <w:szCs w:val="20"/>
                    </w:rPr>
                    <w:t>, Write</w:t>
                  </w:r>
                  <w:r w:rsidR="00120DEE">
                    <w:rPr>
                      <w:rFonts w:asciiTheme="minorHAnsi" w:eastAsia="Arial" w:hAnsiTheme="minorHAnsi" w:cstheme="minorHAnsi"/>
                      <w:sz w:val="20"/>
                      <w:szCs w:val="20"/>
                    </w:rPr>
                    <w:t>(7/10)</w:t>
                  </w:r>
                  <w:r w:rsidRPr="00EE5E47">
                    <w:rPr>
                      <w:rFonts w:asciiTheme="minorHAnsi" w:eastAsia="Arial" w:hAnsiTheme="minorHAnsi" w:cstheme="minorHAnsi"/>
                      <w:sz w:val="20"/>
                      <w:szCs w:val="20"/>
                    </w:rPr>
                    <w:t>, Listen</w:t>
                  </w:r>
                  <w:r w:rsidR="00120DEE">
                    <w:rPr>
                      <w:rFonts w:asciiTheme="minorHAnsi" w:eastAsia="Arial" w:hAnsiTheme="minorHAnsi" w:cstheme="minorHAnsi"/>
                      <w:sz w:val="20"/>
                      <w:szCs w:val="20"/>
                    </w:rPr>
                    <w:t>(3/10)</w:t>
                  </w:r>
                  <w:r w:rsidRPr="00EE5E47">
                    <w:rPr>
                      <w:rFonts w:asciiTheme="minorHAnsi" w:eastAsia="Arial" w:hAnsiTheme="minorHAnsi" w:cstheme="minorHAnsi"/>
                      <w:sz w:val="20"/>
                      <w:szCs w:val="20"/>
                    </w:rPr>
                    <w:t>, Speak</w:t>
                  </w:r>
                  <w:r w:rsidR="00120DEE">
                    <w:rPr>
                      <w:rFonts w:asciiTheme="minorHAnsi" w:eastAsia="Arial" w:hAnsiTheme="minorHAnsi" w:cstheme="minorHAnsi"/>
                      <w:sz w:val="20"/>
                      <w:szCs w:val="20"/>
                    </w:rPr>
                    <w:t>(3/10)</w:t>
                  </w:r>
                </w:p>
              </w:tc>
            </w:tr>
          </w:tbl>
          <w:p w14:paraId="1A3EDC2A" w14:textId="77777777" w:rsidR="002602DA" w:rsidRPr="00EE5E47" w:rsidRDefault="002602DA" w:rsidP="00925917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</w:tr>
    </w:tbl>
    <w:p w14:paraId="7A220310" w14:textId="165EB597" w:rsidR="002602DA" w:rsidRPr="00EE5E47" w:rsidRDefault="002602DA" w:rsidP="002602DA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910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108"/>
      </w:tblGrid>
      <w:tr w:rsidR="002602DA" w:rsidRPr="00EE5E47" w14:paraId="16494E6B" w14:textId="77777777" w:rsidTr="00290CD7">
        <w:trPr>
          <w:trHeight w:val="432"/>
        </w:trPr>
        <w:tc>
          <w:tcPr>
            <w:tcW w:w="9108" w:type="dxa"/>
            <w:shd w:val="clear" w:color="auto" w:fill="EBE4EC"/>
          </w:tcPr>
          <w:p w14:paraId="1436D2FF" w14:textId="77777777" w:rsidR="002602DA" w:rsidRPr="00EE5E47" w:rsidRDefault="002602DA" w:rsidP="00925917">
            <w:pPr>
              <w:spacing w:before="96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PROJECT LIST</w:t>
            </w:r>
          </w:p>
        </w:tc>
      </w:tr>
    </w:tbl>
    <w:p w14:paraId="15520C51" w14:textId="77777777" w:rsidR="002602DA" w:rsidRPr="00EE5E47" w:rsidRDefault="002602DA" w:rsidP="002602DA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6E5A301A" w14:textId="77777777" w:rsidR="00433435" w:rsidRDefault="00433435" w:rsidP="002602DA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4E2A7E36" w14:textId="7125FD21" w:rsidR="0052502C" w:rsidRPr="00C96BE3" w:rsidRDefault="0052502C" w:rsidP="0052502C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C96BE3">
        <w:rPr>
          <w:rFonts w:asciiTheme="minorHAnsi" w:hAnsiTheme="minorHAnsi" w:cstheme="minorHAnsi"/>
          <w:b/>
          <w:bCs/>
          <w:sz w:val="20"/>
          <w:szCs w:val="20"/>
        </w:rPr>
        <w:t>BIB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(03/20</w:t>
      </w:r>
      <w:r w:rsidR="008B69AD">
        <w:rPr>
          <w:rFonts w:asciiTheme="minorHAnsi" w:hAnsiTheme="minorHAnsi" w:cstheme="minorHAnsi"/>
          <w:b/>
          <w:bCs/>
          <w:sz w:val="20"/>
          <w:szCs w:val="20"/>
        </w:rPr>
        <w:t>2</w:t>
      </w:r>
      <w:r>
        <w:rPr>
          <w:rFonts w:asciiTheme="minorHAnsi" w:hAnsiTheme="minorHAnsi" w:cstheme="minorHAnsi"/>
          <w:b/>
          <w:bCs/>
          <w:sz w:val="20"/>
          <w:szCs w:val="20"/>
        </w:rPr>
        <w:t>1 – Present)</w:t>
      </w:r>
    </w:p>
    <w:p w14:paraId="4F38CB63" w14:textId="77777777" w:rsidR="0052502C" w:rsidRDefault="0052502C" w:rsidP="0052502C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02"/>
        <w:gridCol w:w="5456"/>
      </w:tblGrid>
      <w:tr w:rsidR="0052502C" w:rsidRPr="00C96BE3" w14:paraId="50568ED2" w14:textId="77777777" w:rsidTr="0076266C">
        <w:tc>
          <w:tcPr>
            <w:tcW w:w="3302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2" w:space="0" w:color="83696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DF72C6" w14:textId="77777777" w:rsidR="0052502C" w:rsidRPr="00C96BE3" w:rsidRDefault="0052502C" w:rsidP="0052502C">
            <w:pPr>
              <w:spacing w:line="316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96BE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Company</w:t>
            </w:r>
          </w:p>
        </w:tc>
        <w:tc>
          <w:tcPr>
            <w:tcW w:w="5456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42FFA8" w14:textId="77777777" w:rsidR="0052502C" w:rsidRPr="00C96BE3" w:rsidRDefault="0052502C" w:rsidP="0052502C">
            <w:pPr>
              <w:spacing w:line="316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96BE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CMC Global</w:t>
            </w:r>
          </w:p>
        </w:tc>
      </w:tr>
      <w:tr w:rsidR="0052502C" w:rsidRPr="00C96BE3" w14:paraId="6CC4ABC1" w14:textId="77777777" w:rsidTr="0076266C">
        <w:tc>
          <w:tcPr>
            <w:tcW w:w="3302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2" w:space="0" w:color="83696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B1F05F" w14:textId="77777777" w:rsidR="0052502C" w:rsidRPr="00C96BE3" w:rsidRDefault="0052502C" w:rsidP="0052502C">
            <w:pPr>
              <w:spacing w:line="316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96BE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Client</w:t>
            </w:r>
          </w:p>
        </w:tc>
        <w:tc>
          <w:tcPr>
            <w:tcW w:w="5456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5F3D6E" w14:textId="77777777" w:rsidR="0052502C" w:rsidRPr="00C96BE3" w:rsidRDefault="0052502C" w:rsidP="0052502C">
            <w:pPr>
              <w:spacing w:line="31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96BE3">
              <w:rPr>
                <w:rFonts w:asciiTheme="minorHAnsi" w:hAnsiTheme="minorHAnsi" w:cstheme="minorHAnsi"/>
                <w:sz w:val="22"/>
                <w:szCs w:val="22"/>
              </w:rPr>
              <w:t>Buka Investasi Bersama</w:t>
            </w:r>
          </w:p>
        </w:tc>
      </w:tr>
      <w:tr w:rsidR="0052502C" w:rsidRPr="00C96BE3" w14:paraId="54E82425" w14:textId="77777777" w:rsidTr="0076266C">
        <w:tc>
          <w:tcPr>
            <w:tcW w:w="3302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2" w:space="0" w:color="83696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FE02A0" w14:textId="77777777" w:rsidR="0052502C" w:rsidRPr="00C96BE3" w:rsidRDefault="0052502C" w:rsidP="0052502C">
            <w:pPr>
              <w:spacing w:line="316" w:lineRule="auto"/>
              <w:rPr>
                <w:rFonts w:asciiTheme="minorHAnsi" w:eastAsia="Yu Mincho" w:hAnsiTheme="minorHAnsi" w:cstheme="minorHAnsi"/>
                <w:sz w:val="22"/>
                <w:szCs w:val="22"/>
              </w:rPr>
            </w:pPr>
            <w:r w:rsidRPr="00C96BE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Project Description:</w:t>
            </w:r>
          </w:p>
        </w:tc>
        <w:tc>
          <w:tcPr>
            <w:tcW w:w="5456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6FCE8D" w14:textId="3820DD95" w:rsidR="0052502C" w:rsidRPr="00D45A0C" w:rsidRDefault="0052502C" w:rsidP="005250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45A0C">
              <w:rPr>
                <w:rFonts w:asciiTheme="minorHAnsi" w:hAnsiTheme="minorHAnsi" w:cstheme="minorHAnsi"/>
                <w:sz w:val="22"/>
                <w:szCs w:val="22"/>
              </w:rPr>
              <w:t>BIB needs to develop relationship manager (RM) tools to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45A0C">
              <w:rPr>
                <w:rFonts w:asciiTheme="minorHAnsi" w:hAnsiTheme="minorHAnsi" w:cstheme="minorHAnsi"/>
                <w:sz w:val="22"/>
                <w:szCs w:val="22"/>
              </w:rPr>
              <w:t xml:space="preserve">digitalize the process to serve the </w:t>
            </w:r>
            <w:r w:rsidRPr="003A4434">
              <w:rPr>
                <w:rFonts w:asciiTheme="minorHAnsi" w:hAnsiTheme="minorHAnsi" w:cstheme="minorHAnsi"/>
                <w:sz w:val="22"/>
                <w:szCs w:val="22"/>
              </w:rPr>
              <w:t>High-Net-</w:t>
            </w:r>
            <w:r w:rsidRPr="003A4434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Worth Individual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D45A0C">
              <w:rPr>
                <w:rFonts w:asciiTheme="minorHAnsi" w:hAnsiTheme="minorHAnsi" w:cstheme="minorHAnsi"/>
                <w:sz w:val="22"/>
                <w:szCs w:val="22"/>
              </w:rPr>
              <w:t>HNWI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D45A0C">
              <w:rPr>
                <w:rFonts w:asciiTheme="minorHAnsi" w:hAnsiTheme="minorHAnsi" w:cstheme="minorHAnsi"/>
                <w:sz w:val="22"/>
                <w:szCs w:val="22"/>
              </w:rPr>
              <w:t xml:space="preserve"> segment better. RM tools are expected to be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45A0C">
              <w:rPr>
                <w:rFonts w:asciiTheme="minorHAnsi" w:hAnsiTheme="minorHAnsi" w:cstheme="minorHAnsi"/>
                <w:sz w:val="22"/>
                <w:szCs w:val="22"/>
              </w:rPr>
              <w:t>delivered in Q2 2022. The goal of this project is to develop the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D27A0">
              <w:rPr>
                <w:rFonts w:asciiTheme="minorHAnsi" w:hAnsiTheme="minorHAnsi" w:cstheme="minorHAnsi"/>
                <w:sz w:val="22"/>
                <w:szCs w:val="22"/>
              </w:rPr>
              <w:t>Minimum Viable Product</w:t>
            </w:r>
            <w:r w:rsidRPr="00D45A0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D45A0C">
              <w:rPr>
                <w:rFonts w:asciiTheme="minorHAnsi" w:hAnsiTheme="minorHAnsi" w:cstheme="minorHAnsi"/>
                <w:sz w:val="22"/>
                <w:szCs w:val="22"/>
              </w:rPr>
              <w:t>MVP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D45A0C">
              <w:rPr>
                <w:rFonts w:asciiTheme="minorHAnsi" w:hAnsiTheme="minorHAnsi" w:cstheme="minorHAnsi"/>
                <w:sz w:val="22"/>
                <w:szCs w:val="22"/>
              </w:rPr>
              <w:t xml:space="preserve"> version of this application and fulfill the KPI</w:t>
            </w:r>
          </w:p>
          <w:p w14:paraId="5253DC3A" w14:textId="77777777" w:rsidR="0052502C" w:rsidRPr="00C96BE3" w:rsidRDefault="0052502C" w:rsidP="005250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45A0C">
              <w:rPr>
                <w:rFonts w:asciiTheme="minorHAnsi" w:hAnsiTheme="minorHAnsi" w:cstheme="minorHAnsi"/>
                <w:sz w:val="22"/>
                <w:szCs w:val="22"/>
              </w:rPr>
              <w:t>as required.</w:t>
            </w:r>
          </w:p>
          <w:p w14:paraId="76347136" w14:textId="77777777" w:rsidR="0052502C" w:rsidRPr="00C96BE3" w:rsidRDefault="0052502C" w:rsidP="0052502C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</w:p>
        </w:tc>
      </w:tr>
      <w:tr w:rsidR="0052502C" w:rsidRPr="00C96BE3" w14:paraId="4A95052D" w14:textId="77777777" w:rsidTr="0076266C">
        <w:tc>
          <w:tcPr>
            <w:tcW w:w="3302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2" w:space="0" w:color="83696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F7F46" w14:textId="77777777" w:rsidR="0052502C" w:rsidRPr="00C96BE3" w:rsidRDefault="0052502C" w:rsidP="0052502C">
            <w:pPr>
              <w:spacing w:line="31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96BE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Responsibilities:</w:t>
            </w:r>
          </w:p>
        </w:tc>
        <w:tc>
          <w:tcPr>
            <w:tcW w:w="5456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2867C" w14:textId="77777777" w:rsidR="0052502C" w:rsidRPr="00C96BE3" w:rsidRDefault="0052502C" w:rsidP="0052502C">
            <w:pPr>
              <w:rPr>
                <w:rFonts w:asciiTheme="minorHAnsi" w:hAnsiTheme="minorHAnsi" w:cstheme="minorHAnsi"/>
                <w:spacing w:val="6"/>
                <w:sz w:val="22"/>
                <w:szCs w:val="22"/>
              </w:rPr>
            </w:pPr>
            <w:r w:rsidRPr="00C96BE3">
              <w:rPr>
                <w:rFonts w:asciiTheme="minorHAnsi" w:hAnsiTheme="minorHAnsi" w:cstheme="minorHAnsi"/>
                <w:spacing w:val="6"/>
                <w:sz w:val="22"/>
                <w:szCs w:val="22"/>
              </w:rPr>
              <w:t>Backend developer</w:t>
            </w:r>
          </w:p>
          <w:p w14:paraId="4B6E05A8" w14:textId="77777777" w:rsidR="0052502C" w:rsidRPr="00C96BE3" w:rsidRDefault="0052502C" w:rsidP="0052502C">
            <w:pPr>
              <w:numPr>
                <w:ilvl w:val="0"/>
                <w:numId w:val="6"/>
              </w:numPr>
              <w:spacing w:after="160"/>
              <w:ind w:left="714" w:hanging="357"/>
              <w:rPr>
                <w:rFonts w:asciiTheme="minorHAnsi" w:hAnsiTheme="minorHAnsi" w:cstheme="minorHAnsi"/>
                <w:spacing w:val="6"/>
                <w:sz w:val="22"/>
                <w:szCs w:val="22"/>
              </w:rPr>
            </w:pPr>
            <w:r w:rsidRPr="00C96BE3">
              <w:rPr>
                <w:rFonts w:asciiTheme="minorHAnsi" w:hAnsiTheme="minorHAnsi" w:cstheme="minorHAnsi"/>
                <w:spacing w:val="6"/>
                <w:sz w:val="22"/>
                <w:szCs w:val="22"/>
              </w:rPr>
              <w:t>Study Software requirement.</w:t>
            </w:r>
          </w:p>
          <w:p w14:paraId="56DBEA3A" w14:textId="77777777" w:rsidR="0052502C" w:rsidRPr="00C96BE3" w:rsidRDefault="0052502C" w:rsidP="0052502C">
            <w:pPr>
              <w:numPr>
                <w:ilvl w:val="0"/>
                <w:numId w:val="6"/>
              </w:numPr>
              <w:spacing w:after="160"/>
              <w:ind w:left="714" w:hanging="357"/>
              <w:rPr>
                <w:rFonts w:asciiTheme="minorHAnsi" w:hAnsiTheme="minorHAnsi" w:cstheme="minorHAnsi"/>
                <w:spacing w:val="6"/>
                <w:sz w:val="22"/>
                <w:szCs w:val="22"/>
              </w:rPr>
            </w:pPr>
            <w:r w:rsidRPr="00C96BE3">
              <w:rPr>
                <w:rFonts w:asciiTheme="minorHAnsi" w:hAnsiTheme="minorHAnsi" w:cstheme="minorHAnsi"/>
                <w:spacing w:val="6"/>
                <w:sz w:val="22"/>
                <w:szCs w:val="22"/>
              </w:rPr>
              <w:t>Coding</w:t>
            </w:r>
          </w:p>
          <w:p w14:paraId="4DB59800" w14:textId="77777777" w:rsidR="0052502C" w:rsidRPr="00C96BE3" w:rsidRDefault="0052502C" w:rsidP="0052502C">
            <w:pPr>
              <w:numPr>
                <w:ilvl w:val="0"/>
                <w:numId w:val="6"/>
              </w:numPr>
              <w:spacing w:after="160"/>
              <w:ind w:left="714" w:hanging="357"/>
              <w:rPr>
                <w:rFonts w:asciiTheme="minorHAnsi" w:hAnsiTheme="minorHAnsi" w:cstheme="minorHAnsi"/>
                <w:spacing w:val="6"/>
                <w:sz w:val="22"/>
                <w:szCs w:val="22"/>
              </w:rPr>
            </w:pPr>
            <w:r w:rsidRPr="00C96BE3">
              <w:rPr>
                <w:rFonts w:asciiTheme="minorHAnsi" w:hAnsiTheme="minorHAnsi" w:cstheme="minorHAnsi"/>
                <w:spacing w:val="6"/>
                <w:sz w:val="22"/>
                <w:szCs w:val="22"/>
              </w:rPr>
              <w:t>Review</w:t>
            </w:r>
          </w:p>
        </w:tc>
      </w:tr>
      <w:tr w:rsidR="0052502C" w:rsidRPr="00C96BE3" w14:paraId="5BDA9A88" w14:textId="77777777" w:rsidTr="0076266C">
        <w:tc>
          <w:tcPr>
            <w:tcW w:w="3302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2" w:space="0" w:color="83696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F46CA2" w14:textId="77777777" w:rsidR="0052502C" w:rsidRPr="00C96BE3" w:rsidRDefault="0052502C" w:rsidP="0052502C">
            <w:pPr>
              <w:spacing w:line="31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96BE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Programming Languages:</w:t>
            </w:r>
          </w:p>
        </w:tc>
        <w:tc>
          <w:tcPr>
            <w:tcW w:w="5456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F86229" w14:textId="77777777" w:rsidR="0052502C" w:rsidRPr="00C96BE3" w:rsidRDefault="0052502C" w:rsidP="0052502C">
            <w:pPr>
              <w:numPr>
                <w:ilvl w:val="0"/>
                <w:numId w:val="6"/>
              </w:numPr>
              <w:suppressAutoHyphens w:val="0"/>
              <w:spacing w:before="60" w:after="160" w:line="252" w:lineRule="auto"/>
              <w:rPr>
                <w:rFonts w:asciiTheme="minorHAnsi" w:hAnsiTheme="minorHAnsi" w:cstheme="minorHAnsi"/>
                <w:spacing w:val="6"/>
                <w:sz w:val="22"/>
                <w:szCs w:val="22"/>
              </w:rPr>
            </w:pPr>
            <w:r w:rsidRPr="00C96BE3">
              <w:rPr>
                <w:rFonts w:asciiTheme="minorHAnsi" w:hAnsiTheme="minorHAnsi" w:cstheme="minorHAnsi"/>
                <w:spacing w:val="6"/>
                <w:sz w:val="22"/>
                <w:szCs w:val="22"/>
              </w:rPr>
              <w:t>Programming language: Technologies &amp; frameworks: Spring Boot, Spring Microservices</w:t>
            </w:r>
          </w:p>
        </w:tc>
      </w:tr>
      <w:tr w:rsidR="0052502C" w:rsidRPr="00C96BE3" w14:paraId="6AE09C36" w14:textId="77777777" w:rsidTr="0076266C">
        <w:tc>
          <w:tcPr>
            <w:tcW w:w="3302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2" w:space="0" w:color="83696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6732DD" w14:textId="77777777" w:rsidR="0052502C" w:rsidRPr="00C96BE3" w:rsidRDefault="0052502C" w:rsidP="0052502C">
            <w:pPr>
              <w:spacing w:line="31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96BE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Tools</w:t>
            </w:r>
          </w:p>
        </w:tc>
        <w:tc>
          <w:tcPr>
            <w:tcW w:w="5456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1731DC" w14:textId="51E4EDAF" w:rsidR="0052502C" w:rsidRPr="00C96BE3" w:rsidRDefault="0052502C" w:rsidP="0052502C">
            <w:pPr>
              <w:spacing w:line="31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96BE3">
              <w:rPr>
                <w:rFonts w:asciiTheme="minorHAnsi" w:hAnsiTheme="minorHAnsi" w:cstheme="minorHAnsi"/>
                <w:spacing w:val="6"/>
                <w:sz w:val="22"/>
                <w:szCs w:val="22"/>
              </w:rPr>
              <w:t>Intellij</w:t>
            </w:r>
          </w:p>
        </w:tc>
      </w:tr>
      <w:tr w:rsidR="0052502C" w:rsidRPr="00C96BE3" w14:paraId="772F0683" w14:textId="77777777" w:rsidTr="0076266C">
        <w:tc>
          <w:tcPr>
            <w:tcW w:w="3302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2" w:space="0" w:color="83696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D5B4E9" w14:textId="77777777" w:rsidR="0052502C" w:rsidRPr="00C96BE3" w:rsidRDefault="0052502C" w:rsidP="0052502C">
            <w:pPr>
              <w:spacing w:line="316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96BE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Platform, server, and database</w:t>
            </w:r>
          </w:p>
        </w:tc>
        <w:tc>
          <w:tcPr>
            <w:tcW w:w="5456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A1AB3" w14:textId="77777777" w:rsidR="0052502C" w:rsidRPr="00C96BE3" w:rsidRDefault="0052502C" w:rsidP="0052502C">
            <w:pPr>
              <w:spacing w:line="316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PostgreSQL</w:t>
            </w:r>
            <w:r w:rsidRPr="00C96BE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</w:tr>
      <w:tr w:rsidR="0052502C" w:rsidRPr="00C96BE3" w14:paraId="235153E9" w14:textId="77777777" w:rsidTr="0076266C">
        <w:tc>
          <w:tcPr>
            <w:tcW w:w="3302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2" w:space="0" w:color="83696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19C659" w14:textId="77777777" w:rsidR="0052502C" w:rsidRPr="00C96BE3" w:rsidRDefault="0052502C" w:rsidP="0052502C">
            <w:pPr>
              <w:spacing w:line="316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96BE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Used technologies:</w:t>
            </w:r>
          </w:p>
        </w:tc>
        <w:tc>
          <w:tcPr>
            <w:tcW w:w="5456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B40CB" w14:textId="508EA506" w:rsidR="0052502C" w:rsidRPr="00C96BE3" w:rsidRDefault="0052502C" w:rsidP="0052502C">
            <w:pPr>
              <w:spacing w:line="316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96BE3">
              <w:rPr>
                <w:rFonts w:asciiTheme="minorHAnsi" w:eastAsia="Tahoma" w:hAnsiTheme="minorHAnsi" w:cstheme="minorHAnsi"/>
                <w:sz w:val="22"/>
                <w:szCs w:val="22"/>
              </w:rPr>
              <w:t>Spring Boot, Maven,</w:t>
            </w:r>
            <w:r w:rsidRPr="00C96BE3">
              <w:rPr>
                <w:rFonts w:asciiTheme="minorHAnsi" w:hAnsiTheme="minorHAnsi" w:cstheme="minorHAnsi"/>
                <w:spacing w:val="6"/>
                <w:sz w:val="22"/>
                <w:szCs w:val="22"/>
              </w:rPr>
              <w:t xml:space="preserve"> GIT</w:t>
            </w:r>
          </w:p>
        </w:tc>
      </w:tr>
    </w:tbl>
    <w:p w14:paraId="23D816C0" w14:textId="77777777" w:rsidR="00433435" w:rsidRDefault="00433435" w:rsidP="002602DA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3AE39CA3" w14:textId="77777777" w:rsidR="00433435" w:rsidRDefault="00433435" w:rsidP="002602DA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6B135D8D" w14:textId="0B322CC0" w:rsidR="002602DA" w:rsidRPr="008B69AD" w:rsidRDefault="009A6ABB" w:rsidP="002602DA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8B69AD">
        <w:rPr>
          <w:rFonts w:asciiTheme="minorHAnsi" w:hAnsiTheme="minorHAnsi" w:cstheme="minorHAnsi"/>
          <w:b/>
          <w:bCs/>
          <w:sz w:val="22"/>
          <w:szCs w:val="22"/>
        </w:rPr>
        <w:t>G</w:t>
      </w:r>
      <w:r w:rsidR="00BA14E2" w:rsidRPr="008B69AD">
        <w:rPr>
          <w:rFonts w:asciiTheme="minorHAnsi" w:hAnsiTheme="minorHAnsi" w:cstheme="minorHAnsi"/>
          <w:b/>
          <w:bCs/>
          <w:sz w:val="22"/>
          <w:szCs w:val="22"/>
        </w:rPr>
        <w:t>M.02</w:t>
      </w:r>
      <w:r w:rsidR="008B69AD" w:rsidRPr="008B69A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8B69AD" w:rsidRPr="008B69AD">
        <w:rPr>
          <w:rFonts w:asciiTheme="minorHAnsi" w:hAnsiTheme="minorHAnsi" w:cstheme="minorHAnsi"/>
          <w:b/>
          <w:sz w:val="22"/>
          <w:szCs w:val="22"/>
        </w:rPr>
        <w:t>(</w:t>
      </w:r>
      <w:r w:rsidR="008B69AD" w:rsidRPr="008B69AD">
        <w:rPr>
          <w:rFonts w:asciiTheme="minorHAnsi" w:hAnsiTheme="minorHAnsi" w:cstheme="minorHAnsi"/>
          <w:b/>
          <w:spacing w:val="6"/>
          <w:sz w:val="22"/>
          <w:szCs w:val="22"/>
        </w:rPr>
        <w:t>0</w:t>
      </w:r>
      <w:r w:rsidR="008B69AD">
        <w:rPr>
          <w:rFonts w:asciiTheme="minorHAnsi" w:hAnsiTheme="minorHAnsi" w:cstheme="minorHAnsi"/>
          <w:b/>
          <w:spacing w:val="6"/>
          <w:sz w:val="22"/>
          <w:szCs w:val="22"/>
        </w:rPr>
        <w:t>4</w:t>
      </w:r>
      <w:r w:rsidR="008B69AD" w:rsidRPr="008B69AD">
        <w:rPr>
          <w:rFonts w:asciiTheme="minorHAnsi" w:hAnsiTheme="minorHAnsi" w:cstheme="minorHAnsi"/>
          <w:b/>
          <w:spacing w:val="6"/>
          <w:sz w:val="22"/>
          <w:szCs w:val="22"/>
        </w:rPr>
        <w:t>/20</w:t>
      </w:r>
      <w:r w:rsidR="008B69AD">
        <w:rPr>
          <w:rFonts w:asciiTheme="minorHAnsi" w:hAnsiTheme="minorHAnsi" w:cstheme="minorHAnsi"/>
          <w:b/>
          <w:spacing w:val="6"/>
          <w:sz w:val="22"/>
          <w:szCs w:val="22"/>
        </w:rPr>
        <w:t>2</w:t>
      </w:r>
      <w:r w:rsidR="000D4821">
        <w:rPr>
          <w:rFonts w:asciiTheme="minorHAnsi" w:hAnsiTheme="minorHAnsi" w:cstheme="minorHAnsi"/>
          <w:b/>
          <w:spacing w:val="6"/>
          <w:sz w:val="22"/>
          <w:szCs w:val="22"/>
        </w:rPr>
        <w:t>0</w:t>
      </w:r>
      <w:r w:rsidR="008B69AD" w:rsidRPr="008B69AD">
        <w:rPr>
          <w:rFonts w:asciiTheme="minorHAnsi" w:hAnsiTheme="minorHAnsi" w:cstheme="minorHAnsi"/>
          <w:b/>
          <w:spacing w:val="6"/>
          <w:sz w:val="22"/>
          <w:szCs w:val="22"/>
        </w:rPr>
        <w:t xml:space="preserve"> – </w:t>
      </w:r>
      <w:r w:rsidR="000D4821">
        <w:rPr>
          <w:rFonts w:asciiTheme="minorHAnsi" w:hAnsiTheme="minorHAnsi" w:cstheme="minorHAnsi"/>
          <w:b/>
          <w:spacing w:val="6"/>
          <w:sz w:val="22"/>
          <w:szCs w:val="22"/>
        </w:rPr>
        <w:t>0</w:t>
      </w:r>
      <w:r w:rsidR="008B69AD">
        <w:rPr>
          <w:rFonts w:asciiTheme="minorHAnsi" w:hAnsiTheme="minorHAnsi" w:cstheme="minorHAnsi"/>
          <w:b/>
          <w:spacing w:val="6"/>
          <w:sz w:val="22"/>
          <w:szCs w:val="22"/>
        </w:rPr>
        <w:t>2</w:t>
      </w:r>
      <w:r w:rsidR="008B69AD" w:rsidRPr="008B69AD">
        <w:rPr>
          <w:rFonts w:asciiTheme="minorHAnsi" w:hAnsiTheme="minorHAnsi" w:cstheme="minorHAnsi"/>
          <w:b/>
          <w:spacing w:val="6"/>
          <w:sz w:val="22"/>
          <w:szCs w:val="22"/>
        </w:rPr>
        <w:t>/2021</w:t>
      </w:r>
      <w:r w:rsidR="008B69AD" w:rsidRPr="008B69AD">
        <w:rPr>
          <w:rFonts w:asciiTheme="minorHAnsi" w:hAnsiTheme="minorHAnsi" w:cstheme="minorHAnsi"/>
          <w:b/>
          <w:sz w:val="22"/>
          <w:szCs w:val="22"/>
        </w:rPr>
        <w:t>)</w:t>
      </w:r>
    </w:p>
    <w:p w14:paraId="1A35D4E0" w14:textId="77777777" w:rsidR="009A6ABB" w:rsidRPr="00EE5E47" w:rsidRDefault="009A6ABB" w:rsidP="002602DA">
      <w:pPr>
        <w:jc w:val="both"/>
        <w:rPr>
          <w:rFonts w:asciiTheme="minorHAnsi" w:eastAsia="Arial" w:hAnsiTheme="minorHAnsi" w:cstheme="minorHAnsi"/>
          <w:sz w:val="20"/>
          <w:szCs w:val="20"/>
        </w:rPr>
      </w:pPr>
    </w:p>
    <w:tbl>
      <w:tblPr>
        <w:tblW w:w="9168" w:type="dxa"/>
        <w:tblInd w:w="-138" w:type="dxa"/>
        <w:tblLayout w:type="fixed"/>
        <w:tblLook w:val="0000" w:firstRow="0" w:lastRow="0" w:firstColumn="0" w:lastColumn="0" w:noHBand="0" w:noVBand="0"/>
      </w:tblPr>
      <w:tblGrid>
        <w:gridCol w:w="2520"/>
        <w:gridCol w:w="6648"/>
      </w:tblGrid>
      <w:tr w:rsidR="002602DA" w:rsidRPr="00EE5E47" w14:paraId="182E8F5C" w14:textId="77777777" w:rsidTr="00290CD7">
        <w:trPr>
          <w:trHeight w:val="36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6718EB72" w14:textId="77777777" w:rsidR="002602DA" w:rsidRPr="00EE5E47" w:rsidRDefault="002602DA" w:rsidP="00290CD7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eastAsia="Arial" w:hAnsiTheme="minorHAnsi" w:cstheme="minorHAnsi"/>
                <w:sz w:val="20"/>
                <w:szCs w:val="20"/>
              </w:rPr>
              <w:t>Project 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420D6D80" w14:textId="3A69EC78" w:rsidR="002602DA" w:rsidRPr="00EE5E47" w:rsidRDefault="00370B2C" w:rsidP="009A6ABB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hAnsiTheme="minorHAnsi" w:cstheme="minorHAnsi"/>
                <w:sz w:val="20"/>
                <w:szCs w:val="20"/>
              </w:rPr>
              <w:t>Enhance current employee assessment system, implement online assessment process with business</w:t>
            </w:r>
          </w:p>
        </w:tc>
      </w:tr>
      <w:tr w:rsidR="002602DA" w:rsidRPr="00EE5E47" w14:paraId="344C29A3" w14:textId="77777777" w:rsidTr="00290CD7">
        <w:trPr>
          <w:trHeight w:val="36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4D3E7751" w14:textId="77777777" w:rsidR="002602DA" w:rsidRPr="00EE5E47" w:rsidRDefault="002602DA" w:rsidP="00290CD7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eastAsia="Arial" w:hAnsiTheme="minorHAnsi" w:cstheme="minorHAnsi"/>
                <w:sz w:val="20"/>
                <w:szCs w:val="2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7801BCCE" w14:textId="439ADE24" w:rsidR="002602DA" w:rsidRPr="00EE5E47" w:rsidRDefault="00370B2C" w:rsidP="00290CD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hAnsiTheme="minorHAnsi" w:cstheme="minorHAnsi"/>
                <w:sz w:val="20"/>
                <w:szCs w:val="20"/>
              </w:rPr>
              <w:t>Study Requirements and Analysis</w:t>
            </w:r>
            <w:r w:rsidRPr="00EE5E47">
              <w:rPr>
                <w:rFonts w:asciiTheme="minorHAnsi" w:hAnsiTheme="minorHAnsi" w:cstheme="minorHAnsi"/>
                <w:sz w:val="20"/>
                <w:szCs w:val="20"/>
              </w:rPr>
              <w:br/>
              <w:t>Development</w:t>
            </w:r>
          </w:p>
          <w:p w14:paraId="2748EC0A" w14:textId="71E3E369" w:rsidR="00370B2C" w:rsidRPr="00EE5E47" w:rsidRDefault="00370B2C" w:rsidP="00290CD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hAnsiTheme="minorHAnsi" w:cstheme="minorHAnsi"/>
                <w:sz w:val="20"/>
                <w:szCs w:val="20"/>
              </w:rPr>
              <w:t>Review code</w:t>
            </w:r>
          </w:p>
          <w:p w14:paraId="3140D3AF" w14:textId="77777777" w:rsidR="00370B2C" w:rsidRPr="00EE5E47" w:rsidRDefault="00370B2C" w:rsidP="00290CD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hAnsiTheme="minorHAnsi" w:cstheme="minorHAnsi"/>
                <w:sz w:val="20"/>
                <w:szCs w:val="20"/>
              </w:rPr>
              <w:t>Bug Fixing</w:t>
            </w:r>
          </w:p>
          <w:p w14:paraId="46967652" w14:textId="77777777" w:rsidR="00370B2C" w:rsidRPr="00EE5E47" w:rsidRDefault="00370B2C" w:rsidP="00290CD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hAnsiTheme="minorHAnsi" w:cstheme="minorHAnsi"/>
                <w:sz w:val="20"/>
                <w:szCs w:val="20"/>
              </w:rPr>
              <w:t>Daily report</w:t>
            </w:r>
          </w:p>
          <w:p w14:paraId="70742F6C" w14:textId="7ECC8701" w:rsidR="00370B2C" w:rsidRPr="00EE5E47" w:rsidRDefault="00370B2C" w:rsidP="00290CD7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hAnsiTheme="minorHAnsi" w:cstheme="minorHAnsi"/>
                <w:sz w:val="20"/>
                <w:szCs w:val="20"/>
              </w:rPr>
              <w:t>Design UI</w:t>
            </w:r>
          </w:p>
        </w:tc>
      </w:tr>
      <w:tr w:rsidR="002602DA" w:rsidRPr="00EE5E47" w14:paraId="2E3654AC" w14:textId="77777777" w:rsidTr="00290CD7">
        <w:trPr>
          <w:trHeight w:val="36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68E61F2A" w14:textId="77777777" w:rsidR="002602DA" w:rsidRPr="00EE5E47" w:rsidRDefault="002602DA" w:rsidP="00290CD7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eastAsia="Arial" w:hAnsiTheme="minorHAnsi" w:cstheme="minorHAnsi"/>
                <w:sz w:val="20"/>
                <w:szCs w:val="2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5F467D00" w14:textId="5BD41608" w:rsidR="002602DA" w:rsidRPr="00EE5E47" w:rsidRDefault="009A6ABB" w:rsidP="00290CD7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eastAsia="Arial" w:hAnsiTheme="minorHAnsi" w:cstheme="minorHAnsi"/>
                <w:sz w:val="20"/>
                <w:szCs w:val="20"/>
              </w:rPr>
              <w:t>Java</w:t>
            </w:r>
            <w:r w:rsidR="00B72388" w:rsidRPr="00EE5E47">
              <w:rPr>
                <w:rFonts w:asciiTheme="minorHAnsi" w:eastAsia="Arial" w:hAnsiTheme="minorHAnsi" w:cstheme="minorHAnsi"/>
                <w:sz w:val="20"/>
                <w:szCs w:val="20"/>
              </w:rPr>
              <w:t>, JavaScript, S</w:t>
            </w:r>
            <w:r w:rsidR="005E2BE8" w:rsidRPr="00EE5E47">
              <w:rPr>
                <w:rFonts w:asciiTheme="minorHAnsi" w:eastAsia="Arial" w:hAnsiTheme="minorHAnsi" w:cstheme="minorHAnsi"/>
                <w:sz w:val="20"/>
                <w:szCs w:val="20"/>
              </w:rPr>
              <w:t>QL</w:t>
            </w:r>
          </w:p>
        </w:tc>
      </w:tr>
      <w:tr w:rsidR="002602DA" w:rsidRPr="00EE5E47" w14:paraId="5D9C1222" w14:textId="77777777" w:rsidTr="00290CD7">
        <w:trPr>
          <w:trHeight w:val="36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755B24FF" w14:textId="77777777" w:rsidR="002602DA" w:rsidRPr="00EE5E47" w:rsidRDefault="002602DA" w:rsidP="00290CD7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eastAsia="Arial" w:hAnsiTheme="minorHAnsi" w:cstheme="minorHAnsi"/>
                <w:sz w:val="20"/>
                <w:szCs w:val="2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44A734A9" w14:textId="13A287AF" w:rsidR="002602DA" w:rsidRPr="00EE5E47" w:rsidRDefault="00B72388" w:rsidP="00290CD7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eastAsia="Arial" w:hAnsiTheme="minorHAnsi" w:cstheme="minorHAnsi"/>
                <w:sz w:val="20"/>
                <w:szCs w:val="20"/>
              </w:rPr>
              <w:t>GIT</w:t>
            </w:r>
          </w:p>
        </w:tc>
      </w:tr>
      <w:tr w:rsidR="002602DA" w:rsidRPr="00EE5E47" w14:paraId="43B83435" w14:textId="77777777" w:rsidTr="00290CD7">
        <w:trPr>
          <w:trHeight w:val="34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47707AEB" w14:textId="77777777" w:rsidR="002602DA" w:rsidRPr="00EE5E47" w:rsidRDefault="002602DA" w:rsidP="00290CD7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eastAsia="Arial" w:hAnsiTheme="minorHAnsi" w:cstheme="minorHAnsi"/>
                <w:sz w:val="20"/>
                <w:szCs w:val="2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412857AC" w14:textId="0DABA3E2" w:rsidR="00B72388" w:rsidRPr="00EE5E47" w:rsidRDefault="00B72388" w:rsidP="00B72388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eastAsia="Arial" w:hAnsiTheme="minorHAnsi" w:cstheme="minorHAnsi"/>
                <w:sz w:val="20"/>
                <w:szCs w:val="20"/>
              </w:rPr>
              <w:t>Spring Data JPA, Spring Security, Spring boot, MySQL Driver</w:t>
            </w:r>
            <w:r w:rsidR="008B41DF" w:rsidRPr="00EE5E47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, MySQL, </w:t>
            </w:r>
            <w:r w:rsidRPr="00EE5E47">
              <w:rPr>
                <w:rFonts w:asciiTheme="minorHAnsi" w:eastAsia="Arial" w:hAnsiTheme="minorHAnsi" w:cstheme="minorHAnsi"/>
                <w:sz w:val="20"/>
                <w:szCs w:val="20"/>
              </w:rPr>
              <w:t>ReactJs, HTML/CSS</w:t>
            </w:r>
          </w:p>
        </w:tc>
      </w:tr>
    </w:tbl>
    <w:p w14:paraId="58F27CB9" w14:textId="69A7AF87" w:rsidR="009A6ABB" w:rsidRPr="00EE5E47" w:rsidRDefault="009A6ABB" w:rsidP="002602DA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6105C494" w14:textId="77777777" w:rsidR="009A6ABB" w:rsidRPr="00EE5E47" w:rsidRDefault="009A6ABB" w:rsidP="002602DA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6FCB367A" w14:textId="4BCEAECA" w:rsidR="002602DA" w:rsidRPr="008B69AD" w:rsidRDefault="008B69AD" w:rsidP="002602DA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8B69AD">
        <w:rPr>
          <w:rFonts w:asciiTheme="minorHAnsi" w:hAnsiTheme="minorHAnsi" w:cstheme="minorHAnsi"/>
          <w:b/>
          <w:bCs/>
          <w:sz w:val="22"/>
          <w:szCs w:val="22"/>
        </w:rPr>
        <w:t>Charity Foundation Website (0</w:t>
      </w:r>
      <w:r w:rsidR="000D4821">
        <w:rPr>
          <w:rFonts w:asciiTheme="minorHAnsi" w:hAnsiTheme="minorHAnsi" w:cstheme="minorHAnsi"/>
          <w:b/>
          <w:bCs/>
          <w:sz w:val="22"/>
          <w:szCs w:val="22"/>
        </w:rPr>
        <w:t>5</w:t>
      </w:r>
      <w:r w:rsidRPr="008B69AD">
        <w:rPr>
          <w:rFonts w:asciiTheme="minorHAnsi" w:hAnsiTheme="minorHAnsi" w:cstheme="minorHAnsi"/>
          <w:b/>
          <w:bCs/>
          <w:sz w:val="22"/>
          <w:szCs w:val="22"/>
        </w:rPr>
        <w:t>/20</w:t>
      </w:r>
      <w:r w:rsidR="000D4821">
        <w:rPr>
          <w:rFonts w:asciiTheme="minorHAnsi" w:hAnsiTheme="minorHAnsi" w:cstheme="minorHAnsi"/>
          <w:b/>
          <w:bCs/>
          <w:sz w:val="22"/>
          <w:szCs w:val="22"/>
        </w:rPr>
        <w:t>20</w:t>
      </w:r>
      <w:r w:rsidRPr="008B69AD">
        <w:rPr>
          <w:rFonts w:asciiTheme="minorHAnsi" w:hAnsiTheme="minorHAnsi" w:cstheme="minorHAnsi"/>
          <w:b/>
          <w:bCs/>
          <w:sz w:val="22"/>
          <w:szCs w:val="22"/>
        </w:rPr>
        <w:t xml:space="preserve"> – </w:t>
      </w:r>
      <w:r w:rsidR="000D4821">
        <w:rPr>
          <w:rFonts w:asciiTheme="minorHAnsi" w:hAnsiTheme="minorHAnsi" w:cstheme="minorHAnsi"/>
          <w:b/>
          <w:bCs/>
          <w:sz w:val="22"/>
          <w:szCs w:val="22"/>
        </w:rPr>
        <w:t>03</w:t>
      </w:r>
      <w:r w:rsidRPr="008B69AD">
        <w:rPr>
          <w:rFonts w:asciiTheme="minorHAnsi" w:hAnsiTheme="minorHAnsi" w:cstheme="minorHAnsi"/>
          <w:b/>
          <w:bCs/>
          <w:sz w:val="22"/>
          <w:szCs w:val="22"/>
        </w:rPr>
        <w:t>/20</w:t>
      </w:r>
      <w:r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="000D4821">
        <w:rPr>
          <w:rFonts w:asciiTheme="minorHAnsi" w:hAnsiTheme="minorHAnsi" w:cstheme="minorHAnsi"/>
          <w:b/>
          <w:bCs/>
          <w:sz w:val="22"/>
          <w:szCs w:val="22"/>
        </w:rPr>
        <w:t>1</w:t>
      </w:r>
      <w:r w:rsidRPr="008B69AD">
        <w:rPr>
          <w:rFonts w:asciiTheme="minorHAnsi" w:hAnsiTheme="minorHAnsi" w:cstheme="minorHAnsi"/>
          <w:b/>
          <w:bCs/>
          <w:sz w:val="22"/>
          <w:szCs w:val="22"/>
        </w:rPr>
        <w:t>)</w:t>
      </w:r>
      <w:r w:rsidR="00B72388" w:rsidRPr="008B69A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69E743EC" w14:textId="77777777" w:rsidR="00B72388" w:rsidRPr="00EE5E47" w:rsidRDefault="00B72388" w:rsidP="002602DA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tbl>
      <w:tblPr>
        <w:tblW w:w="9168" w:type="dxa"/>
        <w:tblInd w:w="-138" w:type="dxa"/>
        <w:tblLayout w:type="fixed"/>
        <w:tblLook w:val="0000" w:firstRow="0" w:lastRow="0" w:firstColumn="0" w:lastColumn="0" w:noHBand="0" w:noVBand="0"/>
      </w:tblPr>
      <w:tblGrid>
        <w:gridCol w:w="2520"/>
        <w:gridCol w:w="6648"/>
      </w:tblGrid>
      <w:tr w:rsidR="002602DA" w:rsidRPr="00EE5E47" w14:paraId="00D22174" w14:textId="77777777" w:rsidTr="00290CD7">
        <w:trPr>
          <w:trHeight w:val="36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FF8AC33" w14:textId="77777777" w:rsidR="002602DA" w:rsidRPr="00EE5E47" w:rsidRDefault="002602DA" w:rsidP="00290CD7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eastAsia="Arial" w:hAnsiTheme="minorHAnsi" w:cstheme="minorHAnsi"/>
                <w:sz w:val="20"/>
                <w:szCs w:val="20"/>
              </w:rPr>
              <w:t>Project 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21F2F5F3" w14:textId="003136FE" w:rsidR="002602DA" w:rsidRPr="00EE5E47" w:rsidRDefault="00370B2C" w:rsidP="00B72388">
            <w:pPr>
              <w:spacing w:before="60" w:after="160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hAnsiTheme="minorHAnsi" w:cstheme="minorHAnsi"/>
                <w:sz w:val="20"/>
                <w:szCs w:val="20"/>
              </w:rPr>
              <w:t>Searching application for property in Australia</w:t>
            </w:r>
          </w:p>
        </w:tc>
      </w:tr>
      <w:tr w:rsidR="002602DA" w:rsidRPr="00EE5E47" w14:paraId="5E1CF02B" w14:textId="77777777" w:rsidTr="00290CD7">
        <w:trPr>
          <w:trHeight w:val="36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85A1F22" w14:textId="77777777" w:rsidR="002602DA" w:rsidRPr="00EE5E47" w:rsidRDefault="002602DA" w:rsidP="00290CD7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eastAsia="Arial" w:hAnsiTheme="minorHAnsi" w:cstheme="minorHAnsi"/>
                <w:sz w:val="20"/>
                <w:szCs w:val="2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321BFB8D" w14:textId="0B2D00C9" w:rsidR="00370B2C" w:rsidRPr="00EE5E47" w:rsidRDefault="00EE5E47" w:rsidP="00370B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hAnsiTheme="minorHAnsi" w:cstheme="minorHAnsi"/>
                <w:sz w:val="20"/>
                <w:szCs w:val="20"/>
              </w:rPr>
              <w:t>Study Requirements and Analysis</w:t>
            </w:r>
            <w:r w:rsidRPr="00EE5E4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="00370B2C" w:rsidRPr="00EE5E47">
              <w:rPr>
                <w:rFonts w:asciiTheme="minorHAnsi" w:hAnsiTheme="minorHAnsi" w:cstheme="minorHAnsi"/>
                <w:sz w:val="20"/>
                <w:szCs w:val="20"/>
              </w:rPr>
              <w:t>Development</w:t>
            </w:r>
          </w:p>
          <w:p w14:paraId="385AC399" w14:textId="5E652763" w:rsidR="00370B2C" w:rsidRPr="00EE5E47" w:rsidRDefault="00370B2C" w:rsidP="00370B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hAnsiTheme="minorHAnsi" w:cstheme="minorHAnsi"/>
                <w:sz w:val="20"/>
                <w:szCs w:val="20"/>
              </w:rPr>
              <w:t>Review code</w:t>
            </w:r>
          </w:p>
          <w:p w14:paraId="768E2C88" w14:textId="77777777" w:rsidR="00370B2C" w:rsidRPr="00EE5E47" w:rsidRDefault="00370B2C" w:rsidP="00370B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hAnsiTheme="minorHAnsi" w:cstheme="minorHAnsi"/>
                <w:sz w:val="20"/>
                <w:szCs w:val="20"/>
              </w:rPr>
              <w:t>Bug Fixing</w:t>
            </w:r>
          </w:p>
          <w:p w14:paraId="54691379" w14:textId="0F28BB48" w:rsidR="00370B2C" w:rsidRPr="00EE5E47" w:rsidRDefault="00370B2C" w:rsidP="00370B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hAnsiTheme="minorHAnsi" w:cstheme="minorHAnsi"/>
                <w:sz w:val="20"/>
                <w:szCs w:val="20"/>
              </w:rPr>
              <w:t>Daily report</w:t>
            </w:r>
          </w:p>
        </w:tc>
      </w:tr>
      <w:tr w:rsidR="002602DA" w:rsidRPr="00EE5E47" w14:paraId="11A3C0D6" w14:textId="77777777" w:rsidTr="00290CD7">
        <w:trPr>
          <w:trHeight w:val="36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73696A9" w14:textId="77777777" w:rsidR="002602DA" w:rsidRPr="00EE5E47" w:rsidRDefault="002602DA" w:rsidP="00290CD7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eastAsia="Arial" w:hAnsiTheme="minorHAnsi" w:cstheme="minorHAnsi"/>
                <w:sz w:val="20"/>
                <w:szCs w:val="2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243EA099" w14:textId="560EF2D6" w:rsidR="002602DA" w:rsidRPr="00EE5E47" w:rsidRDefault="00B72388" w:rsidP="00290CD7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eastAsia="Arial" w:hAnsiTheme="minorHAnsi" w:cstheme="minorHAnsi"/>
                <w:sz w:val="20"/>
                <w:szCs w:val="20"/>
              </w:rPr>
              <w:t>Java</w:t>
            </w:r>
          </w:p>
        </w:tc>
      </w:tr>
      <w:tr w:rsidR="002602DA" w:rsidRPr="00EE5E47" w14:paraId="66ABC848" w14:textId="77777777" w:rsidTr="00290CD7">
        <w:trPr>
          <w:trHeight w:val="36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52298E82" w14:textId="77777777" w:rsidR="002602DA" w:rsidRPr="00EE5E47" w:rsidRDefault="002602DA" w:rsidP="00290CD7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eastAsia="Arial" w:hAnsiTheme="minorHAnsi" w:cstheme="minorHAnsi"/>
                <w:sz w:val="20"/>
                <w:szCs w:val="2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F4CF6FB" w14:textId="7D269D95" w:rsidR="002602DA" w:rsidRPr="00EE5E47" w:rsidRDefault="00B72388" w:rsidP="00290CD7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eastAsia="Arial" w:hAnsiTheme="minorHAnsi" w:cstheme="minorHAnsi"/>
                <w:sz w:val="20"/>
                <w:szCs w:val="20"/>
              </w:rPr>
              <w:t>GIT</w:t>
            </w:r>
          </w:p>
        </w:tc>
      </w:tr>
      <w:tr w:rsidR="002602DA" w:rsidRPr="00EE5E47" w14:paraId="4139D23F" w14:textId="77777777" w:rsidTr="00290CD7">
        <w:trPr>
          <w:trHeight w:val="36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672F6ED6" w14:textId="77777777" w:rsidR="002602DA" w:rsidRPr="00EE5E47" w:rsidRDefault="002602DA" w:rsidP="00290CD7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eastAsia="Arial" w:hAnsiTheme="minorHAnsi" w:cstheme="minorHAnsi"/>
                <w:sz w:val="20"/>
                <w:szCs w:val="2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21BBEB2D" w14:textId="707C2356" w:rsidR="002602DA" w:rsidRPr="00EE5E47" w:rsidRDefault="00B72388" w:rsidP="00290CD7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eastAsia="Arial" w:hAnsiTheme="minorHAnsi" w:cstheme="minorHAnsi"/>
                <w:sz w:val="20"/>
                <w:szCs w:val="20"/>
              </w:rPr>
              <w:t>Spring Data JPA, Spring Security, Spring  boot , MySQL Driver</w:t>
            </w:r>
          </w:p>
        </w:tc>
      </w:tr>
    </w:tbl>
    <w:p w14:paraId="6BBA707A" w14:textId="5D2C475C" w:rsidR="008C32CF" w:rsidRPr="00EE5E47" w:rsidRDefault="008C32CF" w:rsidP="00C60254">
      <w:pPr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06BA8558" w14:textId="2D7F3D53" w:rsidR="00BA14E2" w:rsidRPr="00EE5E47" w:rsidRDefault="00BA14E2" w:rsidP="00C60254">
      <w:pPr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1DDBA5AF" w14:textId="77777777" w:rsidR="008B69AD" w:rsidRDefault="008B69AD" w:rsidP="005B6287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792156CA" w14:textId="77777777" w:rsidR="008B69AD" w:rsidRDefault="008B69AD" w:rsidP="005B6287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487EBAC2" w14:textId="77777777" w:rsidR="008B69AD" w:rsidRDefault="008B69AD" w:rsidP="005B6287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73365AB5" w14:textId="77777777" w:rsidR="008B69AD" w:rsidRDefault="008B69AD" w:rsidP="005B6287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1A9789ED" w14:textId="53146BB3" w:rsidR="008B69AD" w:rsidRPr="008B69AD" w:rsidRDefault="008B41DF" w:rsidP="008B69AD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8B69AD">
        <w:rPr>
          <w:rFonts w:asciiTheme="minorHAnsi" w:hAnsiTheme="minorHAnsi" w:cstheme="minorHAnsi"/>
          <w:b/>
          <w:bCs/>
          <w:sz w:val="22"/>
          <w:szCs w:val="22"/>
        </w:rPr>
        <w:t xml:space="preserve">BDA </w:t>
      </w:r>
      <w:r w:rsidR="008B69AD" w:rsidRPr="008B69AD">
        <w:rPr>
          <w:rFonts w:asciiTheme="minorHAnsi" w:hAnsiTheme="minorHAnsi" w:cstheme="minorHAnsi"/>
          <w:b/>
          <w:bCs/>
          <w:sz w:val="22"/>
          <w:szCs w:val="22"/>
        </w:rPr>
        <w:t>(</w:t>
      </w:r>
      <w:r w:rsidR="000D4821">
        <w:rPr>
          <w:rFonts w:asciiTheme="minorHAnsi" w:hAnsiTheme="minorHAnsi" w:cstheme="minorHAnsi"/>
          <w:b/>
          <w:bCs/>
          <w:sz w:val="22"/>
          <w:szCs w:val="22"/>
        </w:rPr>
        <w:t>04</w:t>
      </w:r>
      <w:r w:rsidR="008B69AD" w:rsidRPr="008B69AD">
        <w:rPr>
          <w:rFonts w:asciiTheme="minorHAnsi" w:hAnsiTheme="minorHAnsi" w:cstheme="minorHAnsi"/>
          <w:b/>
          <w:bCs/>
          <w:sz w:val="22"/>
          <w:szCs w:val="22"/>
        </w:rPr>
        <w:t>/201</w:t>
      </w:r>
      <w:r w:rsidR="000D4821">
        <w:rPr>
          <w:rFonts w:asciiTheme="minorHAnsi" w:hAnsiTheme="minorHAnsi" w:cstheme="minorHAnsi"/>
          <w:b/>
          <w:bCs/>
          <w:sz w:val="22"/>
          <w:szCs w:val="22"/>
        </w:rPr>
        <w:t>9</w:t>
      </w:r>
      <w:r w:rsidR="008B69AD" w:rsidRPr="008B69AD">
        <w:rPr>
          <w:rFonts w:asciiTheme="minorHAnsi" w:hAnsiTheme="minorHAnsi" w:cstheme="minorHAnsi"/>
          <w:b/>
          <w:bCs/>
          <w:sz w:val="22"/>
          <w:szCs w:val="22"/>
        </w:rPr>
        <w:t xml:space="preserve"> – </w:t>
      </w:r>
      <w:r w:rsidR="000D4821">
        <w:rPr>
          <w:rFonts w:asciiTheme="minorHAnsi" w:hAnsiTheme="minorHAnsi" w:cstheme="minorHAnsi"/>
          <w:b/>
          <w:bCs/>
          <w:sz w:val="22"/>
          <w:szCs w:val="22"/>
        </w:rPr>
        <w:t>12</w:t>
      </w:r>
      <w:r w:rsidR="008B69AD" w:rsidRPr="008B69AD">
        <w:rPr>
          <w:rFonts w:asciiTheme="minorHAnsi" w:hAnsiTheme="minorHAnsi" w:cstheme="minorHAnsi"/>
          <w:b/>
          <w:bCs/>
          <w:sz w:val="22"/>
          <w:szCs w:val="22"/>
        </w:rPr>
        <w:t>/20</w:t>
      </w:r>
      <w:r w:rsidR="000D4821">
        <w:rPr>
          <w:rFonts w:asciiTheme="minorHAnsi" w:hAnsiTheme="minorHAnsi" w:cstheme="minorHAnsi"/>
          <w:b/>
          <w:bCs/>
          <w:sz w:val="22"/>
          <w:szCs w:val="22"/>
        </w:rPr>
        <w:t>20</w:t>
      </w:r>
      <w:r w:rsidR="008B69AD" w:rsidRPr="008B69AD">
        <w:rPr>
          <w:rFonts w:asciiTheme="minorHAnsi" w:hAnsiTheme="minorHAnsi" w:cstheme="minorHAnsi"/>
          <w:b/>
          <w:bCs/>
          <w:sz w:val="22"/>
          <w:szCs w:val="22"/>
        </w:rPr>
        <w:t xml:space="preserve">) </w:t>
      </w:r>
    </w:p>
    <w:p w14:paraId="51ADEFC6" w14:textId="42930544" w:rsidR="008B41DF" w:rsidRPr="00EE5E47" w:rsidRDefault="008B41DF" w:rsidP="005B6287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18D46F06" w14:textId="77777777" w:rsidR="008B41DF" w:rsidRPr="00EE5E47" w:rsidRDefault="008B41DF" w:rsidP="008B41DF">
      <w:pPr>
        <w:suppressAutoHyphens w:val="0"/>
        <w:rPr>
          <w:rFonts w:asciiTheme="minorHAnsi" w:eastAsia="Times New Roman" w:hAnsiTheme="minorHAnsi" w:cstheme="minorHAnsi"/>
          <w:sz w:val="20"/>
          <w:szCs w:val="20"/>
          <w:lang w:eastAsia="ko-KR"/>
        </w:rPr>
      </w:pPr>
    </w:p>
    <w:tbl>
      <w:tblPr>
        <w:tblW w:w="0" w:type="auto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6570"/>
      </w:tblGrid>
      <w:tr w:rsidR="008B41DF" w:rsidRPr="00EE5E47" w14:paraId="061BB170" w14:textId="77777777" w:rsidTr="00EE5E47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921E71E" w14:textId="77777777" w:rsidR="008B41DF" w:rsidRPr="00EE5E47" w:rsidRDefault="008B41DF" w:rsidP="008B41DF">
            <w:pPr>
              <w:suppressAutoHyphens w:val="0"/>
              <w:rPr>
                <w:rFonts w:asciiTheme="minorHAnsi" w:eastAsia="Times New Roman" w:hAnsiTheme="minorHAnsi" w:cstheme="minorHAnsi"/>
                <w:sz w:val="20"/>
                <w:szCs w:val="20"/>
                <w:lang w:eastAsia="ko-KR"/>
              </w:rPr>
            </w:pPr>
            <w:r w:rsidRPr="00EE5E4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ko-KR"/>
              </w:rPr>
              <w:t>Project  Description:</w:t>
            </w:r>
          </w:p>
        </w:tc>
        <w:tc>
          <w:tcPr>
            <w:tcW w:w="6570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4AC6E99" w14:textId="70E6DBEC" w:rsidR="008B41DF" w:rsidRPr="00EE5E47" w:rsidRDefault="00370B2C" w:rsidP="008B41DF">
            <w:pPr>
              <w:suppressAutoHyphens w:val="0"/>
              <w:rPr>
                <w:rFonts w:asciiTheme="minorHAnsi" w:eastAsia="Times New Roman" w:hAnsiTheme="minorHAnsi" w:cstheme="minorHAnsi"/>
                <w:sz w:val="20"/>
                <w:szCs w:val="20"/>
                <w:lang w:eastAsia="ko-KR"/>
              </w:rPr>
            </w:pPr>
            <w:r w:rsidRPr="00EE5E4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The web application helps match people that are looking to have their homes cleaned, to manual labor service providers such as cleaners, builders, painters, etc.</w:t>
            </w:r>
          </w:p>
        </w:tc>
      </w:tr>
      <w:tr w:rsidR="008B41DF" w:rsidRPr="00EE5E47" w14:paraId="3DEA3AD9" w14:textId="77777777" w:rsidTr="00EE5E47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F72BE99" w14:textId="77777777" w:rsidR="008B41DF" w:rsidRPr="00EE5E47" w:rsidRDefault="008B41DF" w:rsidP="008B41DF">
            <w:pPr>
              <w:suppressAutoHyphens w:val="0"/>
              <w:rPr>
                <w:rFonts w:asciiTheme="minorHAnsi" w:eastAsia="Times New Roman" w:hAnsiTheme="minorHAnsi" w:cstheme="minorHAnsi"/>
                <w:sz w:val="20"/>
                <w:szCs w:val="20"/>
                <w:lang w:eastAsia="ko-KR"/>
              </w:rPr>
            </w:pPr>
            <w:r w:rsidRPr="00EE5E4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ko-KR"/>
              </w:rPr>
              <w:t>Responsibilities:</w:t>
            </w:r>
          </w:p>
        </w:tc>
        <w:tc>
          <w:tcPr>
            <w:tcW w:w="6570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F377C2E" w14:textId="5C6F4716" w:rsidR="00370B2C" w:rsidRPr="00EE5E47" w:rsidRDefault="00EE5E47" w:rsidP="00370B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hAnsiTheme="minorHAnsi" w:cstheme="minorHAnsi"/>
                <w:sz w:val="20"/>
                <w:szCs w:val="20"/>
              </w:rPr>
              <w:t>Study Requirements and Analysis</w:t>
            </w:r>
            <w:r w:rsidRPr="00EE5E4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="00370B2C" w:rsidRPr="00EE5E47">
              <w:rPr>
                <w:rFonts w:asciiTheme="minorHAnsi" w:hAnsiTheme="minorHAnsi" w:cstheme="minorHAnsi"/>
                <w:sz w:val="20"/>
                <w:szCs w:val="20"/>
              </w:rPr>
              <w:t>Development</w:t>
            </w:r>
          </w:p>
          <w:p w14:paraId="6EA3DC15" w14:textId="77777777" w:rsidR="00370B2C" w:rsidRPr="00EE5E47" w:rsidRDefault="00370B2C" w:rsidP="00370B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hAnsiTheme="minorHAnsi" w:cstheme="minorHAnsi"/>
                <w:sz w:val="20"/>
                <w:szCs w:val="20"/>
              </w:rPr>
              <w:t>Bug Fixing</w:t>
            </w:r>
          </w:p>
          <w:p w14:paraId="252CACB4" w14:textId="1F3EF6A2" w:rsidR="008B41DF" w:rsidRPr="00EE5E47" w:rsidRDefault="00370B2C" w:rsidP="00370B2C">
            <w:pPr>
              <w:suppressAutoHyphens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ko-KR"/>
              </w:rPr>
            </w:pPr>
            <w:r w:rsidRPr="00EE5E47">
              <w:rPr>
                <w:rFonts w:asciiTheme="minorHAnsi" w:hAnsiTheme="minorHAnsi" w:cstheme="minorHAnsi"/>
                <w:sz w:val="20"/>
                <w:szCs w:val="20"/>
              </w:rPr>
              <w:t>Daily report</w:t>
            </w:r>
          </w:p>
        </w:tc>
      </w:tr>
      <w:tr w:rsidR="008B41DF" w:rsidRPr="00EE5E47" w14:paraId="2A32A89A" w14:textId="77777777" w:rsidTr="00EE5E47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DE07F48" w14:textId="77777777" w:rsidR="008B41DF" w:rsidRPr="00EE5E47" w:rsidRDefault="008B41DF" w:rsidP="008B41DF">
            <w:pPr>
              <w:suppressAutoHyphens w:val="0"/>
              <w:rPr>
                <w:rFonts w:asciiTheme="minorHAnsi" w:eastAsia="Times New Roman" w:hAnsiTheme="minorHAnsi" w:cstheme="minorHAnsi"/>
                <w:sz w:val="20"/>
                <w:szCs w:val="20"/>
                <w:lang w:eastAsia="ko-KR"/>
              </w:rPr>
            </w:pPr>
            <w:r w:rsidRPr="00EE5E4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ko-KR"/>
              </w:rPr>
              <w:t>Programming Languages:</w:t>
            </w:r>
          </w:p>
        </w:tc>
        <w:tc>
          <w:tcPr>
            <w:tcW w:w="6570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87FCEF1" w14:textId="77777777" w:rsidR="008B41DF" w:rsidRPr="00EE5E47" w:rsidRDefault="008B41DF" w:rsidP="008B41DF">
            <w:pPr>
              <w:suppressAutoHyphens w:val="0"/>
              <w:rPr>
                <w:rFonts w:asciiTheme="minorHAnsi" w:eastAsia="Times New Roman" w:hAnsiTheme="minorHAnsi" w:cstheme="minorHAnsi"/>
                <w:sz w:val="20"/>
                <w:szCs w:val="20"/>
                <w:lang w:eastAsia="ko-KR"/>
              </w:rPr>
            </w:pPr>
            <w:r w:rsidRPr="00EE5E4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ko-KR"/>
              </w:rPr>
              <w:t>Java, Javascript</w:t>
            </w:r>
          </w:p>
        </w:tc>
      </w:tr>
      <w:tr w:rsidR="008B41DF" w:rsidRPr="00EE5E47" w14:paraId="7FAF8B24" w14:textId="77777777" w:rsidTr="00EE5E47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47AE67F" w14:textId="77777777" w:rsidR="008B41DF" w:rsidRPr="00EE5E47" w:rsidRDefault="008B41DF" w:rsidP="008B41DF">
            <w:pPr>
              <w:suppressAutoHyphens w:val="0"/>
              <w:rPr>
                <w:rFonts w:asciiTheme="minorHAnsi" w:eastAsia="Times New Roman" w:hAnsiTheme="minorHAnsi" w:cstheme="minorHAnsi"/>
                <w:sz w:val="20"/>
                <w:szCs w:val="20"/>
                <w:lang w:eastAsia="ko-KR"/>
              </w:rPr>
            </w:pPr>
            <w:r w:rsidRPr="00EE5E4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ko-KR"/>
              </w:rPr>
              <w:t>Tools</w:t>
            </w:r>
          </w:p>
        </w:tc>
        <w:tc>
          <w:tcPr>
            <w:tcW w:w="6570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9E98C13" w14:textId="77777777" w:rsidR="008B41DF" w:rsidRPr="00EE5E47" w:rsidRDefault="008B41DF" w:rsidP="008B41DF">
            <w:pPr>
              <w:suppressAutoHyphens w:val="0"/>
              <w:rPr>
                <w:rFonts w:asciiTheme="minorHAnsi" w:eastAsia="Times New Roman" w:hAnsiTheme="minorHAnsi" w:cstheme="minorHAnsi"/>
                <w:sz w:val="20"/>
                <w:szCs w:val="20"/>
                <w:lang w:eastAsia="ko-KR"/>
              </w:rPr>
            </w:pPr>
            <w:r w:rsidRPr="00EE5E4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ko-KR"/>
              </w:rPr>
              <w:t>Spring Tool Suite, VS Code, Gitlab</w:t>
            </w:r>
          </w:p>
        </w:tc>
      </w:tr>
      <w:tr w:rsidR="008B41DF" w:rsidRPr="00EE5E47" w14:paraId="6C702B51" w14:textId="77777777" w:rsidTr="00EE5E47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C79E6E8" w14:textId="77777777" w:rsidR="008B41DF" w:rsidRPr="00EE5E47" w:rsidRDefault="008B41DF" w:rsidP="008B41DF">
            <w:pPr>
              <w:suppressAutoHyphens w:val="0"/>
              <w:rPr>
                <w:rFonts w:asciiTheme="minorHAnsi" w:eastAsia="Times New Roman" w:hAnsiTheme="minorHAnsi" w:cstheme="minorHAnsi"/>
                <w:sz w:val="20"/>
                <w:szCs w:val="20"/>
                <w:lang w:eastAsia="ko-KR"/>
              </w:rPr>
            </w:pPr>
            <w:r w:rsidRPr="00EE5E4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ko-KR"/>
              </w:rPr>
              <w:t>Platform, server and database</w:t>
            </w:r>
          </w:p>
        </w:tc>
        <w:tc>
          <w:tcPr>
            <w:tcW w:w="6570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B9C0B74" w14:textId="77777777" w:rsidR="008B41DF" w:rsidRPr="00EE5E47" w:rsidRDefault="008B41DF" w:rsidP="008B41DF">
            <w:pPr>
              <w:suppressAutoHyphens w:val="0"/>
              <w:rPr>
                <w:rFonts w:asciiTheme="minorHAnsi" w:eastAsia="Times New Roman" w:hAnsiTheme="minorHAnsi" w:cstheme="minorHAnsi"/>
                <w:sz w:val="20"/>
                <w:szCs w:val="20"/>
                <w:lang w:eastAsia="ko-KR"/>
              </w:rPr>
            </w:pPr>
            <w:r w:rsidRPr="00EE5E4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ko-KR"/>
              </w:rPr>
              <w:t>Heroku, ClearDB (MySQL)</w:t>
            </w:r>
          </w:p>
        </w:tc>
      </w:tr>
      <w:tr w:rsidR="008B41DF" w:rsidRPr="00EE5E47" w14:paraId="5208DFFF" w14:textId="77777777" w:rsidTr="00EE5E47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63ABBE3" w14:textId="77777777" w:rsidR="008B41DF" w:rsidRPr="00EE5E47" w:rsidRDefault="008B41DF" w:rsidP="008B41DF">
            <w:pPr>
              <w:suppressAutoHyphens w:val="0"/>
              <w:rPr>
                <w:rFonts w:asciiTheme="minorHAnsi" w:eastAsia="Times New Roman" w:hAnsiTheme="minorHAnsi" w:cstheme="minorHAnsi"/>
                <w:sz w:val="20"/>
                <w:szCs w:val="20"/>
                <w:lang w:eastAsia="ko-KR"/>
              </w:rPr>
            </w:pPr>
            <w:r w:rsidRPr="00EE5E4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ko-KR"/>
              </w:rPr>
              <w:t>Used technologies:</w:t>
            </w:r>
          </w:p>
        </w:tc>
        <w:tc>
          <w:tcPr>
            <w:tcW w:w="6570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646B7E0" w14:textId="77777777" w:rsidR="008B41DF" w:rsidRPr="00EE5E47" w:rsidRDefault="008B41DF" w:rsidP="008B41DF">
            <w:pPr>
              <w:suppressAutoHyphens w:val="0"/>
              <w:rPr>
                <w:rFonts w:asciiTheme="minorHAnsi" w:eastAsia="Times New Roman" w:hAnsiTheme="minorHAnsi" w:cstheme="minorHAnsi"/>
                <w:sz w:val="20"/>
                <w:szCs w:val="20"/>
                <w:lang w:eastAsia="ko-KR"/>
              </w:rPr>
            </w:pPr>
            <w:r w:rsidRPr="00EE5E4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ko-KR"/>
              </w:rPr>
              <w:t>Java Spring Boot, ReactJS</w:t>
            </w:r>
          </w:p>
        </w:tc>
      </w:tr>
    </w:tbl>
    <w:p w14:paraId="05605B2B" w14:textId="26380917" w:rsidR="008B41DF" w:rsidRPr="00EE5E47" w:rsidRDefault="008B41DF" w:rsidP="00C60254">
      <w:pPr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281413A5" w14:textId="77777777" w:rsidR="00433435" w:rsidRDefault="00433435" w:rsidP="005407CE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233F9E5A" w14:textId="635C1A48" w:rsidR="005407CE" w:rsidRPr="00EE5E47" w:rsidRDefault="00EE5E47" w:rsidP="005407CE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EE5E47">
        <w:rPr>
          <w:rFonts w:asciiTheme="minorHAnsi" w:hAnsiTheme="minorHAnsi" w:cstheme="minorHAnsi"/>
          <w:b/>
          <w:bCs/>
          <w:sz w:val="20"/>
          <w:szCs w:val="20"/>
        </w:rPr>
        <w:t>ETAX</w:t>
      </w:r>
      <w:r w:rsidR="000D4821">
        <w:rPr>
          <w:rFonts w:asciiTheme="minorHAnsi" w:hAnsiTheme="minorHAnsi" w:cstheme="minorHAnsi"/>
          <w:b/>
          <w:bCs/>
          <w:sz w:val="20"/>
          <w:szCs w:val="20"/>
        </w:rPr>
        <w:t xml:space="preserve"> (05/2018 -12/2019)</w:t>
      </w:r>
    </w:p>
    <w:p w14:paraId="5AAAA4B5" w14:textId="77777777" w:rsidR="005407CE" w:rsidRPr="00EE5E47" w:rsidRDefault="005407CE" w:rsidP="005407CE">
      <w:pPr>
        <w:jc w:val="both"/>
        <w:rPr>
          <w:rFonts w:asciiTheme="minorHAnsi" w:eastAsia="Tahoma" w:hAnsiTheme="minorHAnsi" w:cstheme="minorHAnsi"/>
          <w:sz w:val="20"/>
          <w:szCs w:val="20"/>
        </w:rPr>
      </w:pPr>
    </w:p>
    <w:tbl>
      <w:tblPr>
        <w:tblW w:w="913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482"/>
        <w:gridCol w:w="6648"/>
      </w:tblGrid>
      <w:tr w:rsidR="005407CE" w:rsidRPr="00EE5E47" w14:paraId="36ED51CC" w14:textId="77777777" w:rsidTr="00EE5E47">
        <w:trPr>
          <w:trHeight w:val="644"/>
        </w:trPr>
        <w:tc>
          <w:tcPr>
            <w:tcW w:w="2482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5F7D8E91" w14:textId="77777777" w:rsidR="005407CE" w:rsidRPr="00EE5E47" w:rsidRDefault="005407CE" w:rsidP="00903E33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eastAsia="Arial" w:hAnsiTheme="minorHAnsi" w:cstheme="minorHAnsi"/>
                <w:sz w:val="20"/>
                <w:szCs w:val="20"/>
              </w:rPr>
              <w:t>Project  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6ED33035" w14:textId="1B669F3B" w:rsidR="005407CE" w:rsidRPr="00EE5E47" w:rsidRDefault="00EE5E47" w:rsidP="005407CE">
            <w:pPr>
              <w:spacing w:before="120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hAnsiTheme="minorHAnsi" w:cstheme="minorHAnsi"/>
                <w:sz w:val="20"/>
                <w:szCs w:val="20"/>
              </w:rPr>
              <w:t>An system for company sending and receiving E-File (XML) to Tax department.</w:t>
            </w:r>
          </w:p>
        </w:tc>
      </w:tr>
      <w:tr w:rsidR="00EE5E47" w:rsidRPr="00EE5E47" w14:paraId="57A1E44A" w14:textId="77777777" w:rsidTr="00903E33">
        <w:trPr>
          <w:trHeight w:val="360"/>
        </w:trPr>
        <w:tc>
          <w:tcPr>
            <w:tcW w:w="2482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4967D25B" w14:textId="77777777" w:rsidR="00EE5E47" w:rsidRPr="00EE5E47" w:rsidRDefault="00EE5E47" w:rsidP="00EE5E47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eastAsia="Arial" w:hAnsiTheme="minorHAnsi" w:cstheme="minorHAnsi"/>
                <w:sz w:val="20"/>
                <w:szCs w:val="2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5EA25696" w14:textId="77777777" w:rsidR="00EE5E47" w:rsidRPr="00EE5E47" w:rsidRDefault="00EE5E47" w:rsidP="00EE5E4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hAnsiTheme="minorHAnsi" w:cstheme="minorHAnsi"/>
                <w:sz w:val="20"/>
                <w:szCs w:val="20"/>
              </w:rPr>
              <w:t>Development</w:t>
            </w:r>
          </w:p>
          <w:p w14:paraId="14E09B67" w14:textId="77777777" w:rsidR="00EE5E47" w:rsidRPr="00EE5E47" w:rsidRDefault="00EE5E47" w:rsidP="00EE5E4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hAnsiTheme="minorHAnsi" w:cstheme="minorHAnsi"/>
                <w:sz w:val="20"/>
                <w:szCs w:val="20"/>
              </w:rPr>
              <w:t>Bug Fixing</w:t>
            </w:r>
          </w:p>
          <w:p w14:paraId="2EFDBF55" w14:textId="07B668E8" w:rsidR="00EE5E47" w:rsidRPr="00EE5E47" w:rsidRDefault="00EE5E47" w:rsidP="00EE5E47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hAnsiTheme="minorHAnsi" w:cstheme="minorHAnsi"/>
                <w:sz w:val="20"/>
                <w:szCs w:val="20"/>
              </w:rPr>
              <w:t>Daily report</w:t>
            </w:r>
          </w:p>
        </w:tc>
      </w:tr>
      <w:tr w:rsidR="00EE5E47" w:rsidRPr="00EE5E47" w14:paraId="5AD54247" w14:textId="77777777" w:rsidTr="00903E33">
        <w:trPr>
          <w:trHeight w:val="360"/>
        </w:trPr>
        <w:tc>
          <w:tcPr>
            <w:tcW w:w="2482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78BFBE80" w14:textId="77777777" w:rsidR="00EE5E47" w:rsidRPr="00EE5E47" w:rsidRDefault="00EE5E47" w:rsidP="00EE5E47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eastAsia="Arial" w:hAnsiTheme="minorHAnsi" w:cstheme="minorHAnsi"/>
                <w:sz w:val="20"/>
                <w:szCs w:val="2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6EFC299C" w14:textId="77777777" w:rsidR="00EE5E47" w:rsidRPr="00EE5E47" w:rsidRDefault="00EE5E47" w:rsidP="00EE5E47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eastAsia="Arial" w:hAnsiTheme="minorHAnsi" w:cstheme="minorHAnsi"/>
                <w:sz w:val="20"/>
                <w:szCs w:val="20"/>
              </w:rPr>
              <w:t>Java, HTML, CSS, JavaScript</w:t>
            </w:r>
          </w:p>
        </w:tc>
      </w:tr>
      <w:tr w:rsidR="00EE5E47" w:rsidRPr="00EE5E47" w14:paraId="2285F923" w14:textId="77777777" w:rsidTr="00903E33">
        <w:trPr>
          <w:trHeight w:val="360"/>
        </w:trPr>
        <w:tc>
          <w:tcPr>
            <w:tcW w:w="2482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425C7A54" w14:textId="77777777" w:rsidR="00EE5E47" w:rsidRPr="00EE5E47" w:rsidRDefault="00EE5E47" w:rsidP="00EE5E47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eastAsia="Arial" w:hAnsiTheme="minorHAnsi" w:cstheme="minorHAnsi"/>
                <w:sz w:val="20"/>
                <w:szCs w:val="2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70CDCEDD" w14:textId="77777777" w:rsidR="00EE5E47" w:rsidRPr="00EE5E47" w:rsidRDefault="00EE5E47" w:rsidP="00EE5E47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eastAsia="Arial" w:hAnsiTheme="minorHAnsi" w:cstheme="minorHAnsi"/>
                <w:sz w:val="20"/>
                <w:szCs w:val="20"/>
              </w:rPr>
              <w:t>STS, Visual Studio</w:t>
            </w:r>
          </w:p>
        </w:tc>
      </w:tr>
      <w:tr w:rsidR="00EE5E47" w:rsidRPr="00EE5E47" w14:paraId="43958081" w14:textId="77777777" w:rsidTr="00903E33">
        <w:trPr>
          <w:trHeight w:val="360"/>
        </w:trPr>
        <w:tc>
          <w:tcPr>
            <w:tcW w:w="2482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08B36924" w14:textId="77777777" w:rsidR="00EE5E47" w:rsidRPr="00EE5E47" w:rsidRDefault="00EE5E47" w:rsidP="00EE5E47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eastAsia="Arial" w:hAnsiTheme="minorHAnsi" w:cstheme="minorHAnsi"/>
                <w:sz w:val="20"/>
                <w:szCs w:val="20"/>
              </w:rPr>
              <w:t>Platform, server and database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65D5511C" w14:textId="77777777" w:rsidR="00EE5E47" w:rsidRPr="00EE5E47" w:rsidRDefault="00EE5E47" w:rsidP="00EE5E47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eastAsia="Arial" w:hAnsiTheme="minorHAnsi" w:cstheme="minorHAnsi"/>
                <w:sz w:val="20"/>
                <w:szCs w:val="20"/>
              </w:rPr>
              <w:t>MYSQL</w:t>
            </w:r>
          </w:p>
        </w:tc>
      </w:tr>
      <w:tr w:rsidR="00EE5E47" w:rsidRPr="00EE5E47" w14:paraId="19EB44F0" w14:textId="77777777" w:rsidTr="00903E33">
        <w:trPr>
          <w:trHeight w:val="340"/>
        </w:trPr>
        <w:tc>
          <w:tcPr>
            <w:tcW w:w="2482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596FACD4" w14:textId="77777777" w:rsidR="00EE5E47" w:rsidRPr="00EE5E47" w:rsidRDefault="00EE5E47" w:rsidP="00EE5E47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eastAsia="Arial" w:hAnsiTheme="minorHAnsi" w:cstheme="minorHAnsi"/>
                <w:sz w:val="20"/>
                <w:szCs w:val="2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2C46244C" w14:textId="77777777" w:rsidR="00EE5E47" w:rsidRPr="00EE5E47" w:rsidRDefault="00EE5E47" w:rsidP="00EE5E47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EE5E47">
              <w:rPr>
                <w:rFonts w:asciiTheme="minorHAnsi" w:eastAsia="Arial" w:hAnsiTheme="minorHAnsi" w:cstheme="minorHAnsi"/>
                <w:sz w:val="20"/>
                <w:szCs w:val="20"/>
              </w:rPr>
              <w:t>Microservices, Spring Boot, Spring JPA, MySQL, ReactJS, RabbitMQ, Jenkin.</w:t>
            </w:r>
          </w:p>
        </w:tc>
      </w:tr>
    </w:tbl>
    <w:p w14:paraId="4EC1886D" w14:textId="77777777" w:rsidR="005407CE" w:rsidRPr="00EE5E47" w:rsidRDefault="005407CE" w:rsidP="00C60254">
      <w:pPr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sectPr w:rsidR="005407CE" w:rsidRPr="00EE5E47" w:rsidSect="0021471C">
      <w:headerReference w:type="default" r:id="rId7"/>
      <w:footerReference w:type="default" r:id="rId8"/>
      <w:pgSz w:w="12240" w:h="15840"/>
      <w:pgMar w:top="776" w:right="1350" w:bottom="1440" w:left="1800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8E39C" w14:textId="77777777" w:rsidR="008910DB" w:rsidRDefault="008910DB" w:rsidP="00837B2B">
      <w:r>
        <w:separator/>
      </w:r>
    </w:p>
  </w:endnote>
  <w:endnote w:type="continuationSeparator" w:id="0">
    <w:p w14:paraId="2803490F" w14:textId="77777777" w:rsidR="008910DB" w:rsidRDefault="008910DB" w:rsidP="00837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Time"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36225" w14:textId="4E02F9E0" w:rsidR="00837B2B" w:rsidRPr="00452CAD" w:rsidRDefault="00837B2B" w:rsidP="00C73135">
    <w:pPr>
      <w:pStyle w:val="Footer"/>
      <w:tabs>
        <w:tab w:val="clear" w:pos="4320"/>
        <w:tab w:val="left" w:pos="831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0EE30" w14:textId="77777777" w:rsidR="008910DB" w:rsidRDefault="008910DB" w:rsidP="00837B2B">
      <w:r>
        <w:separator/>
      </w:r>
    </w:p>
  </w:footnote>
  <w:footnote w:type="continuationSeparator" w:id="0">
    <w:p w14:paraId="1BEF620B" w14:textId="77777777" w:rsidR="008910DB" w:rsidRDefault="008910DB" w:rsidP="00837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E7668" w14:textId="77777777" w:rsidR="002E7527" w:rsidRPr="00BA2D18" w:rsidRDefault="002E7527" w:rsidP="007F546D">
    <w:pPr>
      <w:pStyle w:val="Header"/>
      <w:tabs>
        <w:tab w:val="clear" w:pos="8640"/>
      </w:tabs>
      <w:ind w:right="-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eastAsia="MS Mincho" w:hAnsi="Symbol" w:cs="Aria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ahoma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Number"/>
      <w:lvlText w:val="%1.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999999"/>
        <w:sz w:val="12"/>
        <w:szCs w:val="12"/>
      </w:rPr>
    </w:lvl>
  </w:abstractNum>
  <w:abstractNum w:abstractNumId="4" w15:restartNumberingAfterBreak="0">
    <w:nsid w:val="00000006"/>
    <w:multiLevelType w:val="multilevel"/>
    <w:tmpl w:val="00000006"/>
    <w:name w:val="WW8Num7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4544BD4"/>
    <w:multiLevelType w:val="hybridMultilevel"/>
    <w:tmpl w:val="70AE5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27EE8"/>
    <w:multiLevelType w:val="multilevel"/>
    <w:tmpl w:val="575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9A2246"/>
    <w:multiLevelType w:val="hybridMultilevel"/>
    <w:tmpl w:val="391E9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1D7B4E"/>
    <w:multiLevelType w:val="hybridMultilevel"/>
    <w:tmpl w:val="6D862660"/>
    <w:lvl w:ilvl="0" w:tplc="7F20936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673A9"/>
    <w:multiLevelType w:val="hybridMultilevel"/>
    <w:tmpl w:val="F3F6E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9"/>
  </w:num>
  <w:num w:numId="9">
    <w:abstractNumId w:val="5"/>
  </w:num>
  <w:num w:numId="10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BA5"/>
    <w:rsid w:val="00001398"/>
    <w:rsid w:val="00001C9D"/>
    <w:rsid w:val="00002C3D"/>
    <w:rsid w:val="00007D1A"/>
    <w:rsid w:val="00010292"/>
    <w:rsid w:val="00011482"/>
    <w:rsid w:val="0002052C"/>
    <w:rsid w:val="0002186F"/>
    <w:rsid w:val="00021AD7"/>
    <w:rsid w:val="00024927"/>
    <w:rsid w:val="000411FC"/>
    <w:rsid w:val="0004210B"/>
    <w:rsid w:val="00050815"/>
    <w:rsid w:val="00053862"/>
    <w:rsid w:val="00056569"/>
    <w:rsid w:val="000604C3"/>
    <w:rsid w:val="000620C8"/>
    <w:rsid w:val="00063BFF"/>
    <w:rsid w:val="000676BE"/>
    <w:rsid w:val="00070F27"/>
    <w:rsid w:val="00072232"/>
    <w:rsid w:val="00072674"/>
    <w:rsid w:val="0009363F"/>
    <w:rsid w:val="00093DCA"/>
    <w:rsid w:val="00093F6B"/>
    <w:rsid w:val="000A121A"/>
    <w:rsid w:val="000A2C29"/>
    <w:rsid w:val="000A34CF"/>
    <w:rsid w:val="000A434D"/>
    <w:rsid w:val="000A44D4"/>
    <w:rsid w:val="000A56AB"/>
    <w:rsid w:val="000A74A4"/>
    <w:rsid w:val="000B24A0"/>
    <w:rsid w:val="000B275C"/>
    <w:rsid w:val="000B6C3A"/>
    <w:rsid w:val="000B7394"/>
    <w:rsid w:val="000B79CB"/>
    <w:rsid w:val="000C16B0"/>
    <w:rsid w:val="000C27D7"/>
    <w:rsid w:val="000D4821"/>
    <w:rsid w:val="000D4853"/>
    <w:rsid w:val="000D776D"/>
    <w:rsid w:val="000E0345"/>
    <w:rsid w:val="000E1429"/>
    <w:rsid w:val="000E2A63"/>
    <w:rsid w:val="000E6FB0"/>
    <w:rsid w:val="000E710A"/>
    <w:rsid w:val="000F2594"/>
    <w:rsid w:val="000F5F48"/>
    <w:rsid w:val="000F672C"/>
    <w:rsid w:val="000F7DC8"/>
    <w:rsid w:val="001027BF"/>
    <w:rsid w:val="001053E0"/>
    <w:rsid w:val="0010761A"/>
    <w:rsid w:val="00115963"/>
    <w:rsid w:val="00115C49"/>
    <w:rsid w:val="00120488"/>
    <w:rsid w:val="00120DEE"/>
    <w:rsid w:val="001229A4"/>
    <w:rsid w:val="00123D78"/>
    <w:rsid w:val="00124044"/>
    <w:rsid w:val="00126B77"/>
    <w:rsid w:val="00132FC9"/>
    <w:rsid w:val="00133358"/>
    <w:rsid w:val="00137176"/>
    <w:rsid w:val="00141A9D"/>
    <w:rsid w:val="00141FCA"/>
    <w:rsid w:val="001427FD"/>
    <w:rsid w:val="00144F8A"/>
    <w:rsid w:val="00147FDD"/>
    <w:rsid w:val="00151F71"/>
    <w:rsid w:val="00152013"/>
    <w:rsid w:val="00153021"/>
    <w:rsid w:val="00154B28"/>
    <w:rsid w:val="00154E80"/>
    <w:rsid w:val="00155F1A"/>
    <w:rsid w:val="00172593"/>
    <w:rsid w:val="001742C4"/>
    <w:rsid w:val="001853C7"/>
    <w:rsid w:val="00186BC1"/>
    <w:rsid w:val="001871DE"/>
    <w:rsid w:val="00192B02"/>
    <w:rsid w:val="001946B5"/>
    <w:rsid w:val="00194956"/>
    <w:rsid w:val="001A632C"/>
    <w:rsid w:val="001B1419"/>
    <w:rsid w:val="001B1E7A"/>
    <w:rsid w:val="001B3BD3"/>
    <w:rsid w:val="001C5D39"/>
    <w:rsid w:val="001D1BB3"/>
    <w:rsid w:val="001D31EA"/>
    <w:rsid w:val="001E11BB"/>
    <w:rsid w:val="001E56DC"/>
    <w:rsid w:val="001F1335"/>
    <w:rsid w:val="001F2F0B"/>
    <w:rsid w:val="001F50D3"/>
    <w:rsid w:val="001F6E20"/>
    <w:rsid w:val="00202804"/>
    <w:rsid w:val="00205B1E"/>
    <w:rsid w:val="0021471C"/>
    <w:rsid w:val="002166A4"/>
    <w:rsid w:val="00216C8C"/>
    <w:rsid w:val="002216EE"/>
    <w:rsid w:val="00223C87"/>
    <w:rsid w:val="0022433E"/>
    <w:rsid w:val="00227677"/>
    <w:rsid w:val="00232231"/>
    <w:rsid w:val="00242080"/>
    <w:rsid w:val="002434E5"/>
    <w:rsid w:val="002439A4"/>
    <w:rsid w:val="00244008"/>
    <w:rsid w:val="00255828"/>
    <w:rsid w:val="00260203"/>
    <w:rsid w:val="002602DA"/>
    <w:rsid w:val="0026058D"/>
    <w:rsid w:val="002621F2"/>
    <w:rsid w:val="00270C87"/>
    <w:rsid w:val="0028215A"/>
    <w:rsid w:val="00282294"/>
    <w:rsid w:val="00286044"/>
    <w:rsid w:val="002876A4"/>
    <w:rsid w:val="00290CD7"/>
    <w:rsid w:val="00293961"/>
    <w:rsid w:val="0029728C"/>
    <w:rsid w:val="002A376B"/>
    <w:rsid w:val="002B1CEF"/>
    <w:rsid w:val="002B3F03"/>
    <w:rsid w:val="002B4699"/>
    <w:rsid w:val="002B4E14"/>
    <w:rsid w:val="002B4EEA"/>
    <w:rsid w:val="002B526A"/>
    <w:rsid w:val="002B6E24"/>
    <w:rsid w:val="002B73C9"/>
    <w:rsid w:val="002B7731"/>
    <w:rsid w:val="002C0174"/>
    <w:rsid w:val="002C0558"/>
    <w:rsid w:val="002C1565"/>
    <w:rsid w:val="002C206C"/>
    <w:rsid w:val="002C3295"/>
    <w:rsid w:val="002C3722"/>
    <w:rsid w:val="002C7943"/>
    <w:rsid w:val="002D02A7"/>
    <w:rsid w:val="002E252D"/>
    <w:rsid w:val="002E2BF0"/>
    <w:rsid w:val="002E7527"/>
    <w:rsid w:val="002E7E3E"/>
    <w:rsid w:val="002F2FE8"/>
    <w:rsid w:val="002F5C86"/>
    <w:rsid w:val="00300251"/>
    <w:rsid w:val="0030624C"/>
    <w:rsid w:val="003078B5"/>
    <w:rsid w:val="00312114"/>
    <w:rsid w:val="00313690"/>
    <w:rsid w:val="00317A85"/>
    <w:rsid w:val="00320F28"/>
    <w:rsid w:val="00332357"/>
    <w:rsid w:val="003357DA"/>
    <w:rsid w:val="00336B9F"/>
    <w:rsid w:val="00343ED6"/>
    <w:rsid w:val="003515FF"/>
    <w:rsid w:val="00351E77"/>
    <w:rsid w:val="00355A15"/>
    <w:rsid w:val="00356C21"/>
    <w:rsid w:val="00360D35"/>
    <w:rsid w:val="00366717"/>
    <w:rsid w:val="00367301"/>
    <w:rsid w:val="00370B2C"/>
    <w:rsid w:val="00374497"/>
    <w:rsid w:val="00375F23"/>
    <w:rsid w:val="00383E95"/>
    <w:rsid w:val="00384870"/>
    <w:rsid w:val="00387B0F"/>
    <w:rsid w:val="00393AC2"/>
    <w:rsid w:val="00396F21"/>
    <w:rsid w:val="003A23A6"/>
    <w:rsid w:val="003A7F03"/>
    <w:rsid w:val="003B26EA"/>
    <w:rsid w:val="003B2B3F"/>
    <w:rsid w:val="003C0D80"/>
    <w:rsid w:val="003C1E3C"/>
    <w:rsid w:val="003C612F"/>
    <w:rsid w:val="003C71DA"/>
    <w:rsid w:val="003D6151"/>
    <w:rsid w:val="003E19CF"/>
    <w:rsid w:val="003E546A"/>
    <w:rsid w:val="003E65D8"/>
    <w:rsid w:val="003F0B76"/>
    <w:rsid w:val="003F2962"/>
    <w:rsid w:val="003F29F8"/>
    <w:rsid w:val="003F357D"/>
    <w:rsid w:val="003F617F"/>
    <w:rsid w:val="00406130"/>
    <w:rsid w:val="00406C72"/>
    <w:rsid w:val="004076F5"/>
    <w:rsid w:val="00411DB5"/>
    <w:rsid w:val="004166BD"/>
    <w:rsid w:val="0042114A"/>
    <w:rsid w:val="00426780"/>
    <w:rsid w:val="00433435"/>
    <w:rsid w:val="00440889"/>
    <w:rsid w:val="004410D2"/>
    <w:rsid w:val="004440EB"/>
    <w:rsid w:val="00445346"/>
    <w:rsid w:val="0045010F"/>
    <w:rsid w:val="00452CAD"/>
    <w:rsid w:val="0045507A"/>
    <w:rsid w:val="00460EA1"/>
    <w:rsid w:val="00464FEB"/>
    <w:rsid w:val="00465754"/>
    <w:rsid w:val="00480E06"/>
    <w:rsid w:val="00486026"/>
    <w:rsid w:val="00490CA7"/>
    <w:rsid w:val="00494732"/>
    <w:rsid w:val="004A082D"/>
    <w:rsid w:val="004A1B01"/>
    <w:rsid w:val="004A1F7C"/>
    <w:rsid w:val="004A352A"/>
    <w:rsid w:val="004A6C6A"/>
    <w:rsid w:val="004A7BAC"/>
    <w:rsid w:val="004B57DC"/>
    <w:rsid w:val="004C2B8F"/>
    <w:rsid w:val="004C3773"/>
    <w:rsid w:val="004D4E39"/>
    <w:rsid w:val="004D5559"/>
    <w:rsid w:val="004D7F76"/>
    <w:rsid w:val="004E4122"/>
    <w:rsid w:val="004E7143"/>
    <w:rsid w:val="00500837"/>
    <w:rsid w:val="00504972"/>
    <w:rsid w:val="00507B1C"/>
    <w:rsid w:val="0051315E"/>
    <w:rsid w:val="00513368"/>
    <w:rsid w:val="00517023"/>
    <w:rsid w:val="00520983"/>
    <w:rsid w:val="0052502C"/>
    <w:rsid w:val="00525130"/>
    <w:rsid w:val="00525180"/>
    <w:rsid w:val="00533399"/>
    <w:rsid w:val="0053584E"/>
    <w:rsid w:val="00537B8A"/>
    <w:rsid w:val="005407CE"/>
    <w:rsid w:val="00543F71"/>
    <w:rsid w:val="0054405F"/>
    <w:rsid w:val="005537F2"/>
    <w:rsid w:val="00555886"/>
    <w:rsid w:val="005604BB"/>
    <w:rsid w:val="00566338"/>
    <w:rsid w:val="00567A89"/>
    <w:rsid w:val="005729B0"/>
    <w:rsid w:val="00573FA4"/>
    <w:rsid w:val="00577172"/>
    <w:rsid w:val="00582440"/>
    <w:rsid w:val="0058336A"/>
    <w:rsid w:val="005843A0"/>
    <w:rsid w:val="00585469"/>
    <w:rsid w:val="00587B8C"/>
    <w:rsid w:val="00591BA6"/>
    <w:rsid w:val="00593643"/>
    <w:rsid w:val="005962D0"/>
    <w:rsid w:val="00597544"/>
    <w:rsid w:val="005A10AF"/>
    <w:rsid w:val="005A337B"/>
    <w:rsid w:val="005A618A"/>
    <w:rsid w:val="005B218A"/>
    <w:rsid w:val="005B6287"/>
    <w:rsid w:val="005C02C6"/>
    <w:rsid w:val="005C0E98"/>
    <w:rsid w:val="005C16F6"/>
    <w:rsid w:val="005C2BC9"/>
    <w:rsid w:val="005C4643"/>
    <w:rsid w:val="005D1B4F"/>
    <w:rsid w:val="005E1C9B"/>
    <w:rsid w:val="005E2BE8"/>
    <w:rsid w:val="005E3964"/>
    <w:rsid w:val="005F2749"/>
    <w:rsid w:val="005F5AB1"/>
    <w:rsid w:val="00600089"/>
    <w:rsid w:val="00601DB4"/>
    <w:rsid w:val="00602BD8"/>
    <w:rsid w:val="00604821"/>
    <w:rsid w:val="00605A9C"/>
    <w:rsid w:val="0060736D"/>
    <w:rsid w:val="00613AC9"/>
    <w:rsid w:val="00614B86"/>
    <w:rsid w:val="00615342"/>
    <w:rsid w:val="00616BA9"/>
    <w:rsid w:val="00627114"/>
    <w:rsid w:val="00633958"/>
    <w:rsid w:val="00633F86"/>
    <w:rsid w:val="00636E7E"/>
    <w:rsid w:val="006436BE"/>
    <w:rsid w:val="006469F6"/>
    <w:rsid w:val="00647D7F"/>
    <w:rsid w:val="006534D1"/>
    <w:rsid w:val="00654106"/>
    <w:rsid w:val="00655C01"/>
    <w:rsid w:val="00657230"/>
    <w:rsid w:val="00660231"/>
    <w:rsid w:val="0066083F"/>
    <w:rsid w:val="00663116"/>
    <w:rsid w:val="0067340D"/>
    <w:rsid w:val="006736C8"/>
    <w:rsid w:val="006803D2"/>
    <w:rsid w:val="00683AAA"/>
    <w:rsid w:val="00685D08"/>
    <w:rsid w:val="006868A6"/>
    <w:rsid w:val="00687D3C"/>
    <w:rsid w:val="00690267"/>
    <w:rsid w:val="00693C93"/>
    <w:rsid w:val="006946D7"/>
    <w:rsid w:val="00694B0D"/>
    <w:rsid w:val="006A056C"/>
    <w:rsid w:val="006A2717"/>
    <w:rsid w:val="006A757A"/>
    <w:rsid w:val="006B4DF1"/>
    <w:rsid w:val="006C0218"/>
    <w:rsid w:val="006C09EB"/>
    <w:rsid w:val="006C0ED5"/>
    <w:rsid w:val="006C2F43"/>
    <w:rsid w:val="006C5EEA"/>
    <w:rsid w:val="006C5EEE"/>
    <w:rsid w:val="006D213F"/>
    <w:rsid w:val="006D2C60"/>
    <w:rsid w:val="006D6BC3"/>
    <w:rsid w:val="006D769B"/>
    <w:rsid w:val="006F1C18"/>
    <w:rsid w:val="006F2FA3"/>
    <w:rsid w:val="006F3412"/>
    <w:rsid w:val="006F43D0"/>
    <w:rsid w:val="006F5248"/>
    <w:rsid w:val="006F56C2"/>
    <w:rsid w:val="007032B6"/>
    <w:rsid w:val="00703A15"/>
    <w:rsid w:val="00703CF7"/>
    <w:rsid w:val="00703E1F"/>
    <w:rsid w:val="00704E56"/>
    <w:rsid w:val="00706FCC"/>
    <w:rsid w:val="00712185"/>
    <w:rsid w:val="00716053"/>
    <w:rsid w:val="007169C1"/>
    <w:rsid w:val="007170F8"/>
    <w:rsid w:val="00723A40"/>
    <w:rsid w:val="0072454C"/>
    <w:rsid w:val="00726124"/>
    <w:rsid w:val="00730543"/>
    <w:rsid w:val="007477D9"/>
    <w:rsid w:val="00750B1B"/>
    <w:rsid w:val="00754924"/>
    <w:rsid w:val="0075519E"/>
    <w:rsid w:val="00756FF0"/>
    <w:rsid w:val="007577F2"/>
    <w:rsid w:val="007609C0"/>
    <w:rsid w:val="00765098"/>
    <w:rsid w:val="00765C6C"/>
    <w:rsid w:val="007723B8"/>
    <w:rsid w:val="00785E97"/>
    <w:rsid w:val="00786EC9"/>
    <w:rsid w:val="007957A8"/>
    <w:rsid w:val="007A071D"/>
    <w:rsid w:val="007A1A4F"/>
    <w:rsid w:val="007A1BE8"/>
    <w:rsid w:val="007A1F57"/>
    <w:rsid w:val="007A727C"/>
    <w:rsid w:val="007B2EE9"/>
    <w:rsid w:val="007C0AA0"/>
    <w:rsid w:val="007E0D74"/>
    <w:rsid w:val="007E11DE"/>
    <w:rsid w:val="007E3A90"/>
    <w:rsid w:val="007F2444"/>
    <w:rsid w:val="007F41EC"/>
    <w:rsid w:val="007F546D"/>
    <w:rsid w:val="00802253"/>
    <w:rsid w:val="00802C5C"/>
    <w:rsid w:val="00804D66"/>
    <w:rsid w:val="00821EB4"/>
    <w:rsid w:val="008227AF"/>
    <w:rsid w:val="00823ABD"/>
    <w:rsid w:val="00825983"/>
    <w:rsid w:val="008362D1"/>
    <w:rsid w:val="008378B2"/>
    <w:rsid w:val="00837B2B"/>
    <w:rsid w:val="00842CD5"/>
    <w:rsid w:val="00845490"/>
    <w:rsid w:val="00846E87"/>
    <w:rsid w:val="008472C3"/>
    <w:rsid w:val="008477BF"/>
    <w:rsid w:val="00847D63"/>
    <w:rsid w:val="0085455B"/>
    <w:rsid w:val="00855E4F"/>
    <w:rsid w:val="00862932"/>
    <w:rsid w:val="008641C2"/>
    <w:rsid w:val="00864561"/>
    <w:rsid w:val="008667B2"/>
    <w:rsid w:val="00875AA9"/>
    <w:rsid w:val="00882491"/>
    <w:rsid w:val="00882A50"/>
    <w:rsid w:val="00887F48"/>
    <w:rsid w:val="00890E39"/>
    <w:rsid w:val="008910DB"/>
    <w:rsid w:val="008918FD"/>
    <w:rsid w:val="00893C26"/>
    <w:rsid w:val="008A0368"/>
    <w:rsid w:val="008A1E4B"/>
    <w:rsid w:val="008A25AE"/>
    <w:rsid w:val="008A33BE"/>
    <w:rsid w:val="008A6C32"/>
    <w:rsid w:val="008B41DF"/>
    <w:rsid w:val="008B69AD"/>
    <w:rsid w:val="008C1839"/>
    <w:rsid w:val="008C32CF"/>
    <w:rsid w:val="008C43BF"/>
    <w:rsid w:val="008C538C"/>
    <w:rsid w:val="008C6AB9"/>
    <w:rsid w:val="008C76A6"/>
    <w:rsid w:val="008D0E2F"/>
    <w:rsid w:val="008D1D1C"/>
    <w:rsid w:val="008E0A2A"/>
    <w:rsid w:val="008E725B"/>
    <w:rsid w:val="008E7C7E"/>
    <w:rsid w:val="008F0004"/>
    <w:rsid w:val="00901730"/>
    <w:rsid w:val="00902BF3"/>
    <w:rsid w:val="0090654F"/>
    <w:rsid w:val="0091156A"/>
    <w:rsid w:val="00911745"/>
    <w:rsid w:val="0091641E"/>
    <w:rsid w:val="00916DB8"/>
    <w:rsid w:val="00920AC2"/>
    <w:rsid w:val="00923770"/>
    <w:rsid w:val="00929867"/>
    <w:rsid w:val="009419E4"/>
    <w:rsid w:val="00941A6A"/>
    <w:rsid w:val="00943898"/>
    <w:rsid w:val="009450A1"/>
    <w:rsid w:val="00946006"/>
    <w:rsid w:val="00956714"/>
    <w:rsid w:val="00957043"/>
    <w:rsid w:val="00957FF3"/>
    <w:rsid w:val="0096242A"/>
    <w:rsid w:val="00962E68"/>
    <w:rsid w:val="00964D2F"/>
    <w:rsid w:val="00972838"/>
    <w:rsid w:val="00973B1E"/>
    <w:rsid w:val="009809F7"/>
    <w:rsid w:val="009812F0"/>
    <w:rsid w:val="00985109"/>
    <w:rsid w:val="00987042"/>
    <w:rsid w:val="00987115"/>
    <w:rsid w:val="009A49E1"/>
    <w:rsid w:val="009A6ABB"/>
    <w:rsid w:val="009B3FDE"/>
    <w:rsid w:val="009B5598"/>
    <w:rsid w:val="009B67D3"/>
    <w:rsid w:val="009B7EE6"/>
    <w:rsid w:val="009C078C"/>
    <w:rsid w:val="009C0C36"/>
    <w:rsid w:val="009C103C"/>
    <w:rsid w:val="009C15BF"/>
    <w:rsid w:val="009C2C85"/>
    <w:rsid w:val="009C3CE0"/>
    <w:rsid w:val="009D0824"/>
    <w:rsid w:val="009D3FF0"/>
    <w:rsid w:val="009D6AAB"/>
    <w:rsid w:val="009E0254"/>
    <w:rsid w:val="009E20A6"/>
    <w:rsid w:val="009E500F"/>
    <w:rsid w:val="009E58FB"/>
    <w:rsid w:val="009E6A98"/>
    <w:rsid w:val="009F0955"/>
    <w:rsid w:val="00A03935"/>
    <w:rsid w:val="00A03A6F"/>
    <w:rsid w:val="00A05FC0"/>
    <w:rsid w:val="00A20A57"/>
    <w:rsid w:val="00A20B55"/>
    <w:rsid w:val="00A211F6"/>
    <w:rsid w:val="00A212C5"/>
    <w:rsid w:val="00A21303"/>
    <w:rsid w:val="00A24046"/>
    <w:rsid w:val="00A24969"/>
    <w:rsid w:val="00A25386"/>
    <w:rsid w:val="00A279A5"/>
    <w:rsid w:val="00A27AB5"/>
    <w:rsid w:val="00A4025B"/>
    <w:rsid w:val="00A437EC"/>
    <w:rsid w:val="00A46921"/>
    <w:rsid w:val="00A51101"/>
    <w:rsid w:val="00A51842"/>
    <w:rsid w:val="00A540F3"/>
    <w:rsid w:val="00A55F82"/>
    <w:rsid w:val="00A5754A"/>
    <w:rsid w:val="00A63DAF"/>
    <w:rsid w:val="00A6493D"/>
    <w:rsid w:val="00A670D0"/>
    <w:rsid w:val="00A76632"/>
    <w:rsid w:val="00A818EC"/>
    <w:rsid w:val="00A82427"/>
    <w:rsid w:val="00A824CD"/>
    <w:rsid w:val="00A85AF7"/>
    <w:rsid w:val="00A85E40"/>
    <w:rsid w:val="00A92302"/>
    <w:rsid w:val="00A933B1"/>
    <w:rsid w:val="00A950BE"/>
    <w:rsid w:val="00AA0369"/>
    <w:rsid w:val="00AB2BCF"/>
    <w:rsid w:val="00AB3BCF"/>
    <w:rsid w:val="00AB4CA6"/>
    <w:rsid w:val="00AB51E3"/>
    <w:rsid w:val="00AC1555"/>
    <w:rsid w:val="00AD111D"/>
    <w:rsid w:val="00AD21DF"/>
    <w:rsid w:val="00AD2372"/>
    <w:rsid w:val="00AD2E87"/>
    <w:rsid w:val="00AD35F8"/>
    <w:rsid w:val="00AD5D8C"/>
    <w:rsid w:val="00AD6395"/>
    <w:rsid w:val="00AE3699"/>
    <w:rsid w:val="00AE469F"/>
    <w:rsid w:val="00AF13B5"/>
    <w:rsid w:val="00AF2BF2"/>
    <w:rsid w:val="00B03EA7"/>
    <w:rsid w:val="00B05230"/>
    <w:rsid w:val="00B07097"/>
    <w:rsid w:val="00B078B2"/>
    <w:rsid w:val="00B13EED"/>
    <w:rsid w:val="00B14C43"/>
    <w:rsid w:val="00B17D00"/>
    <w:rsid w:val="00B23488"/>
    <w:rsid w:val="00B23F3F"/>
    <w:rsid w:val="00B24BB1"/>
    <w:rsid w:val="00B27DFC"/>
    <w:rsid w:val="00B30705"/>
    <w:rsid w:val="00B315B2"/>
    <w:rsid w:val="00B344C5"/>
    <w:rsid w:val="00B354BB"/>
    <w:rsid w:val="00B4151E"/>
    <w:rsid w:val="00B53FE4"/>
    <w:rsid w:val="00B5593A"/>
    <w:rsid w:val="00B56994"/>
    <w:rsid w:val="00B60DBF"/>
    <w:rsid w:val="00B65160"/>
    <w:rsid w:val="00B6539A"/>
    <w:rsid w:val="00B66CB5"/>
    <w:rsid w:val="00B72388"/>
    <w:rsid w:val="00B742FE"/>
    <w:rsid w:val="00B81158"/>
    <w:rsid w:val="00B81354"/>
    <w:rsid w:val="00B9163D"/>
    <w:rsid w:val="00B94FE9"/>
    <w:rsid w:val="00B9663A"/>
    <w:rsid w:val="00B969AB"/>
    <w:rsid w:val="00B9771F"/>
    <w:rsid w:val="00BA14E2"/>
    <w:rsid w:val="00BA2059"/>
    <w:rsid w:val="00BA2D18"/>
    <w:rsid w:val="00BA547E"/>
    <w:rsid w:val="00BA580A"/>
    <w:rsid w:val="00BA7151"/>
    <w:rsid w:val="00BB22DE"/>
    <w:rsid w:val="00BB34B5"/>
    <w:rsid w:val="00BB550C"/>
    <w:rsid w:val="00BB6F20"/>
    <w:rsid w:val="00BB75CD"/>
    <w:rsid w:val="00BC3F2A"/>
    <w:rsid w:val="00BC3F3B"/>
    <w:rsid w:val="00BD1846"/>
    <w:rsid w:val="00BD3FA8"/>
    <w:rsid w:val="00BD5BA5"/>
    <w:rsid w:val="00BD7172"/>
    <w:rsid w:val="00BE790F"/>
    <w:rsid w:val="00BF49AC"/>
    <w:rsid w:val="00BF633A"/>
    <w:rsid w:val="00C03539"/>
    <w:rsid w:val="00C13091"/>
    <w:rsid w:val="00C21257"/>
    <w:rsid w:val="00C319B1"/>
    <w:rsid w:val="00C31CAC"/>
    <w:rsid w:val="00C32AF4"/>
    <w:rsid w:val="00C3485A"/>
    <w:rsid w:val="00C363D1"/>
    <w:rsid w:val="00C45D75"/>
    <w:rsid w:val="00C5244C"/>
    <w:rsid w:val="00C55690"/>
    <w:rsid w:val="00C60254"/>
    <w:rsid w:val="00C61328"/>
    <w:rsid w:val="00C61D29"/>
    <w:rsid w:val="00C61D8E"/>
    <w:rsid w:val="00C64C18"/>
    <w:rsid w:val="00C650AC"/>
    <w:rsid w:val="00C6671E"/>
    <w:rsid w:val="00C70212"/>
    <w:rsid w:val="00C72287"/>
    <w:rsid w:val="00C72D78"/>
    <w:rsid w:val="00C73135"/>
    <w:rsid w:val="00C75FB1"/>
    <w:rsid w:val="00C776D4"/>
    <w:rsid w:val="00C77741"/>
    <w:rsid w:val="00C8338F"/>
    <w:rsid w:val="00C85A66"/>
    <w:rsid w:val="00C87E16"/>
    <w:rsid w:val="00C91BEF"/>
    <w:rsid w:val="00C91FAF"/>
    <w:rsid w:val="00C92833"/>
    <w:rsid w:val="00C949C7"/>
    <w:rsid w:val="00C96FE3"/>
    <w:rsid w:val="00CA22C3"/>
    <w:rsid w:val="00CA56BA"/>
    <w:rsid w:val="00CB2BDD"/>
    <w:rsid w:val="00CB314D"/>
    <w:rsid w:val="00CD1005"/>
    <w:rsid w:val="00CD7394"/>
    <w:rsid w:val="00CE10F2"/>
    <w:rsid w:val="00CE248D"/>
    <w:rsid w:val="00CE5652"/>
    <w:rsid w:val="00CE6481"/>
    <w:rsid w:val="00CE7233"/>
    <w:rsid w:val="00CE7316"/>
    <w:rsid w:val="00CF1400"/>
    <w:rsid w:val="00CF7F5B"/>
    <w:rsid w:val="00D032BF"/>
    <w:rsid w:val="00D12371"/>
    <w:rsid w:val="00D2266B"/>
    <w:rsid w:val="00D22733"/>
    <w:rsid w:val="00D26EC4"/>
    <w:rsid w:val="00D338B8"/>
    <w:rsid w:val="00D35DF7"/>
    <w:rsid w:val="00D36462"/>
    <w:rsid w:val="00D37E22"/>
    <w:rsid w:val="00D42DDD"/>
    <w:rsid w:val="00D43306"/>
    <w:rsid w:val="00D4494E"/>
    <w:rsid w:val="00D47A7E"/>
    <w:rsid w:val="00D6141B"/>
    <w:rsid w:val="00D61AFE"/>
    <w:rsid w:val="00D623A5"/>
    <w:rsid w:val="00D71B6A"/>
    <w:rsid w:val="00D72634"/>
    <w:rsid w:val="00D9004C"/>
    <w:rsid w:val="00D91549"/>
    <w:rsid w:val="00D921E0"/>
    <w:rsid w:val="00D9604F"/>
    <w:rsid w:val="00DA2AC7"/>
    <w:rsid w:val="00DA414D"/>
    <w:rsid w:val="00DA61B7"/>
    <w:rsid w:val="00DB47ED"/>
    <w:rsid w:val="00DC05DE"/>
    <w:rsid w:val="00DC506E"/>
    <w:rsid w:val="00DC532A"/>
    <w:rsid w:val="00DD0072"/>
    <w:rsid w:val="00DE2581"/>
    <w:rsid w:val="00DE4346"/>
    <w:rsid w:val="00DE7160"/>
    <w:rsid w:val="00DF1B2A"/>
    <w:rsid w:val="00DF6C06"/>
    <w:rsid w:val="00E01309"/>
    <w:rsid w:val="00E0291E"/>
    <w:rsid w:val="00E02B06"/>
    <w:rsid w:val="00E05DD4"/>
    <w:rsid w:val="00E06E7F"/>
    <w:rsid w:val="00E16DA9"/>
    <w:rsid w:val="00E233E1"/>
    <w:rsid w:val="00E30F64"/>
    <w:rsid w:val="00E3473E"/>
    <w:rsid w:val="00E376E8"/>
    <w:rsid w:val="00E3791C"/>
    <w:rsid w:val="00E40627"/>
    <w:rsid w:val="00E4062B"/>
    <w:rsid w:val="00E409CE"/>
    <w:rsid w:val="00E42ED9"/>
    <w:rsid w:val="00E44BEA"/>
    <w:rsid w:val="00E65909"/>
    <w:rsid w:val="00E66067"/>
    <w:rsid w:val="00E661A3"/>
    <w:rsid w:val="00E73191"/>
    <w:rsid w:val="00E7489A"/>
    <w:rsid w:val="00E8152D"/>
    <w:rsid w:val="00E83CEE"/>
    <w:rsid w:val="00E83EC1"/>
    <w:rsid w:val="00E8505E"/>
    <w:rsid w:val="00E854BD"/>
    <w:rsid w:val="00E85DA8"/>
    <w:rsid w:val="00E87343"/>
    <w:rsid w:val="00E96BA8"/>
    <w:rsid w:val="00EA0B5F"/>
    <w:rsid w:val="00EA53FB"/>
    <w:rsid w:val="00EC015C"/>
    <w:rsid w:val="00EC5E09"/>
    <w:rsid w:val="00ED21FD"/>
    <w:rsid w:val="00ED29FA"/>
    <w:rsid w:val="00ED52B7"/>
    <w:rsid w:val="00ED55C4"/>
    <w:rsid w:val="00EE0740"/>
    <w:rsid w:val="00EE5868"/>
    <w:rsid w:val="00EE5E47"/>
    <w:rsid w:val="00EF701E"/>
    <w:rsid w:val="00F01CDE"/>
    <w:rsid w:val="00F0209E"/>
    <w:rsid w:val="00F04B05"/>
    <w:rsid w:val="00F04C21"/>
    <w:rsid w:val="00F20759"/>
    <w:rsid w:val="00F2551E"/>
    <w:rsid w:val="00F34C4B"/>
    <w:rsid w:val="00F40D99"/>
    <w:rsid w:val="00F45A28"/>
    <w:rsid w:val="00F525FC"/>
    <w:rsid w:val="00F570BE"/>
    <w:rsid w:val="00F6172D"/>
    <w:rsid w:val="00F62450"/>
    <w:rsid w:val="00F64CFD"/>
    <w:rsid w:val="00F675DA"/>
    <w:rsid w:val="00F73800"/>
    <w:rsid w:val="00F73B49"/>
    <w:rsid w:val="00F75060"/>
    <w:rsid w:val="00F75A3C"/>
    <w:rsid w:val="00F80BC3"/>
    <w:rsid w:val="00F810AC"/>
    <w:rsid w:val="00F84ADC"/>
    <w:rsid w:val="00F964C1"/>
    <w:rsid w:val="00FA119E"/>
    <w:rsid w:val="00FA1D77"/>
    <w:rsid w:val="00FA37E9"/>
    <w:rsid w:val="00FA76B0"/>
    <w:rsid w:val="00FB0FD6"/>
    <w:rsid w:val="00FB27CB"/>
    <w:rsid w:val="00FB4C68"/>
    <w:rsid w:val="00FC1C0F"/>
    <w:rsid w:val="00FC5B6A"/>
    <w:rsid w:val="00FD2EDB"/>
    <w:rsid w:val="00FD7E24"/>
    <w:rsid w:val="00FE15B6"/>
    <w:rsid w:val="00FE169A"/>
    <w:rsid w:val="00FE404E"/>
    <w:rsid w:val="00FE5B68"/>
    <w:rsid w:val="00FF4A2F"/>
    <w:rsid w:val="00FF6DD3"/>
    <w:rsid w:val="01FE0257"/>
    <w:rsid w:val="046087D5"/>
    <w:rsid w:val="090EFCDA"/>
    <w:rsid w:val="0933F8F8"/>
    <w:rsid w:val="0DC3B85E"/>
    <w:rsid w:val="0DEDB16D"/>
    <w:rsid w:val="0F983B6A"/>
    <w:rsid w:val="114A0B1B"/>
    <w:rsid w:val="1888E6F7"/>
    <w:rsid w:val="1B2A4C9A"/>
    <w:rsid w:val="1F014E03"/>
    <w:rsid w:val="1F1BA342"/>
    <w:rsid w:val="2093F8DC"/>
    <w:rsid w:val="2240A189"/>
    <w:rsid w:val="235C6516"/>
    <w:rsid w:val="27552BAA"/>
    <w:rsid w:val="28278DAA"/>
    <w:rsid w:val="28965654"/>
    <w:rsid w:val="307FC9CC"/>
    <w:rsid w:val="30F2282C"/>
    <w:rsid w:val="3691AEE7"/>
    <w:rsid w:val="37082353"/>
    <w:rsid w:val="37F3F8C0"/>
    <w:rsid w:val="3802220B"/>
    <w:rsid w:val="3CAA4672"/>
    <w:rsid w:val="427F6646"/>
    <w:rsid w:val="48E5FCAA"/>
    <w:rsid w:val="4C122B4F"/>
    <w:rsid w:val="4CCA48F4"/>
    <w:rsid w:val="5060E3F4"/>
    <w:rsid w:val="56409D91"/>
    <w:rsid w:val="57033DDC"/>
    <w:rsid w:val="595C0ECD"/>
    <w:rsid w:val="623C5077"/>
    <w:rsid w:val="65269337"/>
    <w:rsid w:val="6C37649F"/>
    <w:rsid w:val="6D06169B"/>
    <w:rsid w:val="71AF222C"/>
    <w:rsid w:val="722272B5"/>
    <w:rsid w:val="72F1526B"/>
    <w:rsid w:val="74FB947A"/>
    <w:rsid w:val="79D56317"/>
    <w:rsid w:val="7A92D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817451C"/>
  <w15:chartTrackingRefBased/>
  <w15:docId w15:val="{1824C497-4A87-49C4-860D-515A57FF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SimSu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9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9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454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 Narrow" w:eastAsia="MS Mincho" w:hAnsi="Arial Narrow" w:cs="Arial Narrow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eastAsia="MS Mincho" w:hAnsi="Symbol" w:cs="Aria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Tahoma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  <w:color w:val="999999"/>
      <w:sz w:val="12"/>
      <w:szCs w:val="12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Tahoma" w:eastAsia="Times New Roman" w:hAnsi="Tahoma" w:cs="Tahoma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PlainTextChar">
    <w:name w:val="Plain Text Char"/>
    <w:rPr>
      <w:rFonts w:ascii="Courier New" w:eastAsia="Times New Roman" w:hAnsi="Courier New" w:cs="Courier New"/>
    </w:rPr>
  </w:style>
  <w:style w:type="character" w:customStyle="1" w:styleId="FooterChar">
    <w:name w:val="Footer Char"/>
    <w:uiPriority w:val="99"/>
    <w:rPr>
      <w:sz w:val="2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line="288" w:lineRule="auto"/>
      <w:jc w:val="both"/>
    </w:pPr>
    <w:rPr>
      <w:rFonts w:ascii="Arial" w:eastAsia="MS Mincho" w:hAnsi="Arial" w:cs="Arial"/>
      <w:spacing w:val="-5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SectionSubtitle">
    <w:name w:val="Section Subtitle"/>
    <w:basedOn w:val="Normal"/>
    <w:next w:val="Normal"/>
    <w:pPr>
      <w:spacing w:before="120" w:line="220" w:lineRule="atLeast"/>
    </w:pPr>
    <w:rPr>
      <w:rFonts w:ascii="Arial Black" w:eastAsia="MS Mincho" w:hAnsi="Arial Black" w:cs="Arial Black"/>
      <w:b/>
      <w:sz w:val="28"/>
      <w:szCs w:val="20"/>
    </w:rPr>
  </w:style>
  <w:style w:type="paragraph" w:customStyle="1" w:styleId="Bullet">
    <w:name w:val="Bullet"/>
    <w:basedOn w:val="BodyText"/>
    <w:pPr>
      <w:numPr>
        <w:numId w:val="4"/>
      </w:numPr>
      <w:spacing w:before="120" w:line="240" w:lineRule="auto"/>
    </w:pPr>
    <w:rPr>
      <w:spacing w:val="0"/>
      <w:szCs w:val="24"/>
    </w:rPr>
  </w:style>
  <w:style w:type="paragraph" w:customStyle="1" w:styleId="Number">
    <w:name w:val="Number"/>
    <w:basedOn w:val="Normal"/>
    <w:pPr>
      <w:numPr>
        <w:numId w:val="3"/>
      </w:numPr>
      <w:spacing w:before="60"/>
    </w:pPr>
    <w:rPr>
      <w:rFonts w:ascii="Arial" w:eastAsia="Times New Roman" w:hAnsi="Arial" w:cs="Arial"/>
      <w:sz w:val="20"/>
      <w:szCs w:val="20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rFonts w:ascii="Arial" w:eastAsia="MS Mincho" w:hAnsi="Arial" w:cs="Arial"/>
      <w:sz w:val="14"/>
      <w:szCs w:val="20"/>
    </w:r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screentable">
    <w:name w:val="screen table"/>
    <w:pPr>
      <w:widowControl w:val="0"/>
      <w:suppressAutoHyphens/>
    </w:pPr>
    <w:rPr>
      <w:rFonts w:eastAsia="MS Mincho"/>
      <w:lang w:val="en-US" w:eastAsia="ar-SA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Indent">
    <w:name w:val="Normal Indent"/>
    <w:basedOn w:val="Normal"/>
    <w:pPr>
      <w:widowControl w:val="0"/>
      <w:spacing w:before="120"/>
      <w:jc w:val="both"/>
    </w:pPr>
    <w:rPr>
      <w:rFonts w:ascii="Arial" w:eastAsia="Times New Roman" w:hAnsi="Arial" w:cs="Arial"/>
      <w:sz w:val="20"/>
      <w:szCs w:val="20"/>
    </w:rPr>
  </w:style>
  <w:style w:type="paragraph" w:styleId="TOC2">
    <w:name w:val="toc 2"/>
    <w:basedOn w:val="Normal"/>
    <w:next w:val="Normal"/>
    <w:pPr>
      <w:tabs>
        <w:tab w:val="left" w:pos="2160"/>
        <w:tab w:val="right" w:leader="dot" w:pos="9451"/>
      </w:tabs>
      <w:ind w:left="2160" w:hanging="720"/>
    </w:pPr>
    <w:rPr>
      <w:rFonts w:eastAsia="Times New Roman" w:cs=".VnTime"/>
      <w:caps/>
      <w:szCs w:val="30"/>
    </w:rPr>
  </w:style>
  <w:style w:type="paragraph" w:styleId="PlainText">
    <w:name w:val="Plain Text"/>
    <w:basedOn w:val="Normal"/>
    <w:rPr>
      <w:rFonts w:ascii="Courier New" w:eastAsia="Times New Roman" w:hAnsi="Courier New" w:cs="Courier New"/>
      <w:sz w:val="20"/>
      <w:szCs w:val="20"/>
    </w:rPr>
  </w:style>
  <w:style w:type="paragraph" w:customStyle="1" w:styleId="AuthorDate">
    <w:name w:val="Author/Date"/>
    <w:basedOn w:val="Normal"/>
    <w:pPr>
      <w:spacing w:before="60" w:after="120"/>
      <w:jc w:val="right"/>
    </w:pPr>
    <w:rPr>
      <w:rFonts w:ascii="Arial" w:hAnsi="Arial" w:cs="Arial"/>
      <w:color w:val="002E36"/>
      <w:sz w:val="22"/>
      <w:lang w:val="en-GB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rsid w:val="00BD5BA5"/>
    <w:rPr>
      <w:rFonts w:eastAsia="SimSun"/>
      <w:sz w:val="24"/>
      <w:szCs w:val="24"/>
      <w:lang w:eastAsia="ar-SA"/>
    </w:rPr>
  </w:style>
  <w:style w:type="paragraph" w:customStyle="1" w:styleId="TableText1">
    <w:name w:val="Table Text 1"/>
    <w:basedOn w:val="Normal"/>
    <w:rsid w:val="00B9163D"/>
    <w:pPr>
      <w:tabs>
        <w:tab w:val="left" w:pos="3420"/>
      </w:tabs>
      <w:spacing w:before="120" w:after="120" w:line="240" w:lineRule="atLeast"/>
    </w:pPr>
    <w:rPr>
      <w:rFonts w:ascii="Arial" w:eastAsia="Times New Roman" w:hAnsi="Arial" w:cs="Arial"/>
      <w:sz w:val="16"/>
      <w:szCs w:val="16"/>
    </w:rPr>
  </w:style>
  <w:style w:type="character" w:customStyle="1" w:styleId="hps">
    <w:name w:val="hps"/>
    <w:rsid w:val="00115963"/>
  </w:style>
  <w:style w:type="paragraph" w:styleId="ListParagraph">
    <w:name w:val="List Paragraph"/>
    <w:basedOn w:val="Normal"/>
    <w:uiPriority w:val="1"/>
    <w:qFormat/>
    <w:rsid w:val="00DB47ED"/>
    <w:pPr>
      <w:tabs>
        <w:tab w:val="left" w:pos="3420"/>
      </w:tabs>
      <w:ind w:left="720"/>
      <w:contextualSpacing/>
    </w:pPr>
    <w:rPr>
      <w:rFonts w:ascii="Arial" w:eastAsia="Times New Roman" w:hAnsi="Arial" w:cs="Arial"/>
      <w:sz w:val="16"/>
      <w:szCs w:val="16"/>
    </w:rPr>
  </w:style>
  <w:style w:type="table" w:styleId="TableGrid">
    <w:name w:val="Table Grid"/>
    <w:basedOn w:val="TableNormal"/>
    <w:uiPriority w:val="39"/>
    <w:rsid w:val="00214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6493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9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72454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ar-SA"/>
    </w:rPr>
  </w:style>
  <w:style w:type="paragraph" w:customStyle="1" w:styleId="TableParagraph">
    <w:name w:val="Table Paragraph"/>
    <w:basedOn w:val="Normal"/>
    <w:uiPriority w:val="1"/>
    <w:qFormat/>
    <w:rsid w:val="00DE7160"/>
    <w:pPr>
      <w:widowControl w:val="0"/>
      <w:suppressAutoHyphens w:val="0"/>
      <w:autoSpaceDE w:val="0"/>
      <w:autoSpaceDN w:val="0"/>
      <w:ind w:left="94"/>
    </w:pPr>
    <w:rPr>
      <w:rFonts w:ascii="Liberation Serif" w:eastAsia="Liberation Serif" w:hAnsi="Liberation Serif" w:cs="Liberation Serif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B41DF"/>
    <w:pPr>
      <w:suppressAutoHyphens w:val="0"/>
      <w:spacing w:before="100" w:beforeAutospacing="1" w:after="100" w:afterAutospacing="1"/>
    </w:pPr>
    <w:rPr>
      <w:rFonts w:eastAsia="Times New Roman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7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6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3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16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95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37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58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648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68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224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96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23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59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388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3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72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9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4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24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42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5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89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58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074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0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500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30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6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10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8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9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62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3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8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1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155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2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4319">
          <w:marLeft w:val="-1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Information</vt:lpstr>
    </vt:vector>
  </TitlesOfParts>
  <Company>I</Company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Information</dc:title>
  <dc:subject/>
  <dc:creator>Anh. Nguyen Van Viet - CMC Global DU3.11</dc:creator>
  <cp:keywords/>
  <cp:lastModifiedBy>Nguyen Anh</cp:lastModifiedBy>
  <cp:revision>11</cp:revision>
  <cp:lastPrinted>2007-10-09T10:25:00Z</cp:lastPrinted>
  <dcterms:created xsi:type="dcterms:W3CDTF">2022-04-08T04:59:00Z</dcterms:created>
  <dcterms:modified xsi:type="dcterms:W3CDTF">2024-12-16T16:28:00Z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https://sgcmccomvn-my.sharepoint.com/personal/vhphuc_cmc_com_vn/Documents/Microsoft Teams Chat Files/CMCGlobal_Vu Hong Phuc.docx</vt:lpwstr>
  </property>
</Properties>
</file>